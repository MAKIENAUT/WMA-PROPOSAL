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07" w:rsidRDefault="00945867" w:rsidP="00FC3907">
      <w:pPr>
        <w:pStyle w:val="Normal0"/>
      </w:pPr>
      <w:r>
        <w:t>Hi Team</w:t>
      </w:r>
      <w:bookmarkStart w:id="0" w:name="_GoBack"/>
      <w:bookmarkEnd w:id="0"/>
    </w:p>
    <w:p w:rsidR="00945867" w:rsidRDefault="00945867" w:rsidP="00FC3907">
      <w:pPr>
        <w:pStyle w:val="Normal0"/>
      </w:pPr>
    </w:p>
    <w:p w:rsidR="00945867" w:rsidRDefault="00945867" w:rsidP="00FC3907">
      <w:pPr>
        <w:pStyle w:val="Normal0"/>
      </w:pPr>
      <w:r>
        <w:t>List of modifications:</w:t>
      </w:r>
    </w:p>
    <w:p w:rsidR="00945867" w:rsidRDefault="00945867" w:rsidP="00FC3907">
      <w:pPr>
        <w:pStyle w:val="Normal0"/>
      </w:pPr>
    </w:p>
    <w:p w:rsidR="00945867" w:rsidRDefault="00945867" w:rsidP="00FC3907">
      <w:pPr>
        <w:pStyle w:val="Normal0"/>
      </w:pPr>
    </w:p>
    <w:p w:rsidR="00945867" w:rsidRDefault="00945867" w:rsidP="00FC3907">
      <w:pPr>
        <w:pStyle w:val="Normal0"/>
      </w:pPr>
      <w:r>
        <w:t xml:space="preserve">Font should be all consistent with GEORGIA font- </w:t>
      </w:r>
      <w:r w:rsidR="00B213F2">
        <w:t>except when noted;</w:t>
      </w:r>
    </w:p>
    <w:p w:rsidR="00945867" w:rsidRDefault="00945867" w:rsidP="00FC3907">
      <w:pPr>
        <w:pStyle w:val="Normal0"/>
      </w:pPr>
    </w:p>
    <w:p w:rsidR="00B213F2" w:rsidRDefault="00945867" w:rsidP="00B213F2">
      <w:pPr>
        <w:pStyle w:val="Normal0"/>
      </w:pPr>
      <w:r>
        <w:t xml:space="preserve">Replace “WE WANT YOU to “ CHECK ELIGIBILITY” </w:t>
      </w:r>
      <w:r w:rsidR="00B213F2">
        <w:t xml:space="preserve"> </w:t>
      </w:r>
      <w:r w:rsidR="00B213F2">
        <w:t xml:space="preserve">– Please use a different font for this similar to GEORGIA but more bolder. </w:t>
      </w:r>
    </w:p>
    <w:p w:rsidR="00B213F2" w:rsidRDefault="00B213F2" w:rsidP="00FC3907">
      <w:pPr>
        <w:pStyle w:val="Normal0"/>
      </w:pPr>
    </w:p>
    <w:p w:rsidR="00B213F2" w:rsidRDefault="00B213F2" w:rsidP="00FC3907">
      <w:pPr>
        <w:pStyle w:val="Normal0"/>
      </w:pPr>
      <w:r>
        <w:t xml:space="preserve"> Keep Are you Ready For An Opportunity, </w:t>
      </w:r>
    </w:p>
    <w:p w:rsidR="00945867" w:rsidRDefault="00945867" w:rsidP="00FC3907">
      <w:pPr>
        <w:pStyle w:val="Normal0"/>
      </w:pPr>
    </w:p>
    <w:p w:rsidR="00945867" w:rsidRDefault="00945867" w:rsidP="00FC3907">
      <w:pPr>
        <w:pStyle w:val="Normal0"/>
      </w:pPr>
      <w:r>
        <w:t xml:space="preserve">Instead of APPLY NOW, change to </w:t>
      </w:r>
      <w:r w:rsidR="00AB454F">
        <w:t>Book a Consultation, we should discuss a calendar booking and manag</w:t>
      </w:r>
      <w:r w:rsidR="008F311E">
        <w:t xml:space="preserve">ing system. </w:t>
      </w:r>
      <w:r w:rsidR="00DA1B02">
        <w:t xml:space="preserve">(that would work best with our software and </w:t>
      </w:r>
      <w:proofErr w:type="spellStart"/>
      <w:r w:rsidR="00DA1B02">
        <w:t>gmail</w:t>
      </w:r>
      <w:proofErr w:type="spellEnd"/>
      <w:r w:rsidR="00DA1B02">
        <w:t xml:space="preserve"> calendar)</w:t>
      </w:r>
    </w:p>
    <w:p w:rsidR="00AB454F" w:rsidRDefault="00AB454F" w:rsidP="00FC3907">
      <w:pPr>
        <w:pStyle w:val="Normal0"/>
      </w:pPr>
    </w:p>
    <w:p w:rsidR="00AB454F" w:rsidRDefault="00AB454F" w:rsidP="00FC3907">
      <w:pPr>
        <w:pStyle w:val="Normal0"/>
      </w:pPr>
      <w:r>
        <w:t>The Eligibility Requirements title needs to be replaced with just BASIC REQUIREMENTS and post all documents provided (PROGRAMS folder</w:t>
      </w:r>
      <w:r w:rsidR="008F311E">
        <w:t>- will be provided</w:t>
      </w:r>
      <w:r>
        <w:t>)</w:t>
      </w:r>
    </w:p>
    <w:p w:rsidR="00AB454F" w:rsidRDefault="00AB454F" w:rsidP="00FC3907">
      <w:pPr>
        <w:pStyle w:val="Normal0"/>
      </w:pPr>
    </w:p>
    <w:p w:rsidR="00AB454F" w:rsidRDefault="00AB454F" w:rsidP="00FC3907">
      <w:pPr>
        <w:pStyle w:val="Normal0"/>
      </w:pPr>
      <w:r>
        <w:t xml:space="preserve">Let’s Go Title must Change to “INFORMATION ABOUT YOU” </w:t>
      </w:r>
    </w:p>
    <w:p w:rsidR="00B213F2" w:rsidRDefault="00B213F2" w:rsidP="00FC3907">
      <w:pPr>
        <w:pStyle w:val="Normal0"/>
      </w:pPr>
    </w:p>
    <w:p w:rsidR="00B213F2" w:rsidRDefault="00B213F2" w:rsidP="00FC3907">
      <w:pPr>
        <w:pStyle w:val="Normal0"/>
      </w:pPr>
      <w:r>
        <w:t>All Backlights or backgrounds must go and change to a more neutral color</w:t>
      </w:r>
    </w:p>
    <w:p w:rsidR="00B213F2" w:rsidRDefault="00B213F2" w:rsidP="00FC3907">
      <w:pPr>
        <w:pStyle w:val="Normal0"/>
      </w:pPr>
    </w:p>
    <w:p w:rsidR="00B213F2" w:rsidRDefault="00B213F2" w:rsidP="00FC3907">
      <w:pPr>
        <w:pStyle w:val="Normal0"/>
      </w:pPr>
      <w:r>
        <w:t>All background picture needs to be replaced in the photos submitted (they are labeled);</w:t>
      </w:r>
    </w:p>
    <w:p w:rsidR="00B213F2" w:rsidRDefault="00B213F2" w:rsidP="00FC3907">
      <w:pPr>
        <w:pStyle w:val="Normal0"/>
      </w:pPr>
    </w:p>
    <w:p w:rsidR="00B213F2" w:rsidRDefault="00B213F2" w:rsidP="00FC3907">
      <w:pPr>
        <w:pStyle w:val="Normal0"/>
      </w:pPr>
      <w:r>
        <w:t>Under SPECIALIZATION TAB- fonts shoul</w:t>
      </w:r>
      <w:r w:rsidR="00AB454F">
        <w:t>d all be GEORGIA and replaced with</w:t>
      </w:r>
      <w:r>
        <w:t xml:space="preserve"> a more scroll feature (</w:t>
      </w:r>
      <w:r w:rsidR="00AB454F">
        <w:t xml:space="preserve">Similar in </w:t>
      </w:r>
      <w:r>
        <w:t>Recruitment Process Scroll Feature)</w:t>
      </w:r>
      <w:r w:rsidR="00AB454F">
        <w:t xml:space="preserve"> and not box style</w:t>
      </w:r>
    </w:p>
    <w:p w:rsidR="00B213F2" w:rsidRDefault="00B213F2" w:rsidP="00FC3907">
      <w:pPr>
        <w:pStyle w:val="Normal0"/>
      </w:pPr>
    </w:p>
    <w:p w:rsidR="00B213F2" w:rsidRDefault="00B213F2" w:rsidP="00FC3907">
      <w:pPr>
        <w:pStyle w:val="Normal0"/>
      </w:pPr>
      <w:r>
        <w:t>under Recruitment Process</w:t>
      </w:r>
      <w:r w:rsidR="00AB454F">
        <w:t xml:space="preserve"> TAB </w:t>
      </w:r>
      <w:r>
        <w:t xml:space="preserve">- replace Recruitment Process to the new document submitted labeled as “CONSULTATION PROCESS” </w:t>
      </w:r>
    </w:p>
    <w:p w:rsidR="00B213F2" w:rsidRDefault="00B213F2" w:rsidP="00FC3907">
      <w:pPr>
        <w:pStyle w:val="Normal0"/>
      </w:pPr>
    </w:p>
    <w:p w:rsidR="00B213F2" w:rsidRDefault="00B213F2" w:rsidP="00FC3907">
      <w:pPr>
        <w:pStyle w:val="Normal0"/>
      </w:pPr>
      <w:r>
        <w:t xml:space="preserve">In that same tab, the Steps in RECRUITMENT PROCESS title must be deleted and should state “SAMPLE FOR TEACHERS VISA PROCESS” </w:t>
      </w:r>
    </w:p>
    <w:p w:rsidR="00AB454F" w:rsidRDefault="00AB454F" w:rsidP="00FC3907">
      <w:pPr>
        <w:pStyle w:val="Normal0"/>
      </w:pPr>
    </w:p>
    <w:p w:rsidR="00AB454F" w:rsidRDefault="00AB454F" w:rsidP="00FC3907">
      <w:pPr>
        <w:pStyle w:val="Normal0"/>
      </w:pPr>
      <w:r>
        <w:t xml:space="preserve">ABOUT US TAB SUCH AS SPECIALIZATIONS BLACK BACKGROUND NEEDS TO BE REPLACED WITH SOMETHING CRIMSON OR MAGENTA OR LIGHTER COLOR </w:t>
      </w:r>
    </w:p>
    <w:p w:rsidR="00B213F2" w:rsidRDefault="00B213F2" w:rsidP="00FC3907">
      <w:pPr>
        <w:pStyle w:val="Normal0"/>
      </w:pPr>
    </w:p>
    <w:p w:rsidR="00AB454F" w:rsidRDefault="00AB454F" w:rsidP="00FC3907">
      <w:pPr>
        <w:pStyle w:val="Normal0"/>
      </w:pPr>
      <w:r>
        <w:t>WHO WE ARE, WHAT WE ARE</w:t>
      </w:r>
      <w:r w:rsidR="008F311E">
        <w:t>,</w:t>
      </w:r>
      <w:r>
        <w:t xml:space="preserve"> AND WHAT WE DO MUST BE ALL MERGED INTO ONE TAB </w:t>
      </w:r>
      <w:r w:rsidR="008F311E">
        <w:t xml:space="preserve">DOCUMENT </w:t>
      </w:r>
      <w:r>
        <w:t>TITLED “ ABOUT US”</w:t>
      </w:r>
      <w:r w:rsidR="008F311E">
        <w:t>, (Document provided labeled as HOME)</w:t>
      </w:r>
    </w:p>
    <w:p w:rsidR="008F311E" w:rsidRDefault="008F311E" w:rsidP="00FC3907">
      <w:pPr>
        <w:pStyle w:val="Normal0"/>
      </w:pPr>
    </w:p>
    <w:p w:rsidR="008F311E" w:rsidRDefault="008F311E" w:rsidP="00FC3907">
      <w:pPr>
        <w:pStyle w:val="Normal0"/>
      </w:pPr>
      <w:r>
        <w:t xml:space="preserve">there should be a tab for MISSION and VALUES “(document will be provided) </w:t>
      </w:r>
    </w:p>
    <w:p w:rsidR="008F311E" w:rsidRDefault="008F311E" w:rsidP="00FC3907">
      <w:pPr>
        <w:pStyle w:val="Normal0"/>
      </w:pPr>
    </w:p>
    <w:p w:rsidR="008F311E" w:rsidRDefault="008F311E" w:rsidP="00FC3907">
      <w:pPr>
        <w:pStyle w:val="Normal0"/>
      </w:pPr>
    </w:p>
    <w:p w:rsidR="00B213F2" w:rsidRDefault="00B213F2" w:rsidP="00FC3907">
      <w:pPr>
        <w:pStyle w:val="Normal0"/>
      </w:pPr>
    </w:p>
    <w:p w:rsidR="00B213F2" w:rsidRDefault="00B213F2" w:rsidP="00FC3907">
      <w:pPr>
        <w:pStyle w:val="Normal0"/>
      </w:pPr>
    </w:p>
    <w:p w:rsidR="00B213F2" w:rsidRPr="00443C38" w:rsidRDefault="00B213F2" w:rsidP="00FC3907">
      <w:pPr>
        <w:pStyle w:val="Normal0"/>
      </w:pPr>
    </w:p>
    <w:sectPr w:rsidR="00B213F2" w:rsidRPr="00443C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916" w:rsidRDefault="006B4916" w:rsidP="00FC3907">
      <w:r>
        <w:separator/>
      </w:r>
    </w:p>
  </w:endnote>
  <w:endnote w:type="continuationSeparator" w:id="0">
    <w:p w:rsidR="006B4916" w:rsidRDefault="006B4916" w:rsidP="00FC3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916" w:rsidRDefault="006B4916" w:rsidP="00FC3907">
      <w:r>
        <w:separator/>
      </w:r>
    </w:p>
  </w:footnote>
  <w:footnote w:type="continuationSeparator" w:id="0">
    <w:p w:rsidR="006B4916" w:rsidRDefault="006B4916" w:rsidP="00FC3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C584E930"/>
    <w:lvl w:ilvl="0">
      <w:start w:val="1"/>
      <w:numFmt w:val="bullet"/>
      <w:pStyle w:val="ListBullet5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682D104"/>
    <w:lvl w:ilvl="0">
      <w:start w:val="1"/>
      <w:numFmt w:val="bullet"/>
      <w:pStyle w:val="ListBullet4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92604E0"/>
    <w:lvl w:ilvl="0">
      <w:start w:val="1"/>
      <w:numFmt w:val="bullet"/>
      <w:pStyle w:val="ListBullet3"/>
      <w:lvlText w:val=""/>
      <w:lvlJc w:val="left"/>
      <w:pPr>
        <w:tabs>
          <w:tab w:val="num" w:pos="720"/>
        </w:tabs>
        <w:ind w:left="2160" w:hanging="72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54487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1440" w:hanging="72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09E3C6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5" w15:restartNumberingAfterBreak="0">
    <w:nsid w:val="37394403"/>
    <w:multiLevelType w:val="hybridMultilevel"/>
    <w:tmpl w:val="EA9C2A94"/>
    <w:lvl w:ilvl="0" w:tplc="E6246F80">
      <w:start w:val="1"/>
      <w:numFmt w:val="bullet"/>
      <w:lvlRestart w:val="0"/>
      <w:lvlText w:val="•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hideGrammaticalErrors/>
  <w:proofState w:spelling="clean"/>
  <w:defaultTabStop w:val="720"/>
  <w:clickAndTypeStyle w:val="Normal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CCEventSaveFileName" w:val="Document3"/>
  </w:docVars>
  <w:rsids>
    <w:rsidRoot w:val="00945867"/>
    <w:rsid w:val="000143A2"/>
    <w:rsid w:val="00017254"/>
    <w:rsid w:val="000376CE"/>
    <w:rsid w:val="000379F7"/>
    <w:rsid w:val="00040913"/>
    <w:rsid w:val="000413A0"/>
    <w:rsid w:val="000577C7"/>
    <w:rsid w:val="00083481"/>
    <w:rsid w:val="00095F9B"/>
    <w:rsid w:val="00096B9C"/>
    <w:rsid w:val="000A132A"/>
    <w:rsid w:val="000B092A"/>
    <w:rsid w:val="000F261A"/>
    <w:rsid w:val="000F30CA"/>
    <w:rsid w:val="000F710F"/>
    <w:rsid w:val="000F7910"/>
    <w:rsid w:val="00123136"/>
    <w:rsid w:val="00137065"/>
    <w:rsid w:val="001479B1"/>
    <w:rsid w:val="00151EC6"/>
    <w:rsid w:val="00156EA7"/>
    <w:rsid w:val="00174788"/>
    <w:rsid w:val="0018025F"/>
    <w:rsid w:val="001C3978"/>
    <w:rsid w:val="0020733D"/>
    <w:rsid w:val="00211FB6"/>
    <w:rsid w:val="0021369D"/>
    <w:rsid w:val="00246025"/>
    <w:rsid w:val="00280B93"/>
    <w:rsid w:val="00282D21"/>
    <w:rsid w:val="00284A5E"/>
    <w:rsid w:val="002A7657"/>
    <w:rsid w:val="002D6031"/>
    <w:rsid w:val="002F7C67"/>
    <w:rsid w:val="00305489"/>
    <w:rsid w:val="00306B03"/>
    <w:rsid w:val="003233D7"/>
    <w:rsid w:val="003234E0"/>
    <w:rsid w:val="0032707C"/>
    <w:rsid w:val="00363573"/>
    <w:rsid w:val="00363AE7"/>
    <w:rsid w:val="00367B06"/>
    <w:rsid w:val="003804C0"/>
    <w:rsid w:val="00385E10"/>
    <w:rsid w:val="003915B0"/>
    <w:rsid w:val="003C2E71"/>
    <w:rsid w:val="003E6E0C"/>
    <w:rsid w:val="003F7B66"/>
    <w:rsid w:val="00415660"/>
    <w:rsid w:val="00415A69"/>
    <w:rsid w:val="004347FA"/>
    <w:rsid w:val="00443C38"/>
    <w:rsid w:val="00455739"/>
    <w:rsid w:val="00466333"/>
    <w:rsid w:val="00472B26"/>
    <w:rsid w:val="00490A75"/>
    <w:rsid w:val="004C1EE4"/>
    <w:rsid w:val="004E3582"/>
    <w:rsid w:val="004F53EB"/>
    <w:rsid w:val="005130E3"/>
    <w:rsid w:val="0052005A"/>
    <w:rsid w:val="005342BD"/>
    <w:rsid w:val="00536354"/>
    <w:rsid w:val="00557E6B"/>
    <w:rsid w:val="005614BB"/>
    <w:rsid w:val="00573A5C"/>
    <w:rsid w:val="005A0A48"/>
    <w:rsid w:val="005A2157"/>
    <w:rsid w:val="005A6BFA"/>
    <w:rsid w:val="005C1564"/>
    <w:rsid w:val="005E06B3"/>
    <w:rsid w:val="005E3F0A"/>
    <w:rsid w:val="005F01CB"/>
    <w:rsid w:val="005F3316"/>
    <w:rsid w:val="0060463A"/>
    <w:rsid w:val="0061672C"/>
    <w:rsid w:val="00621D2B"/>
    <w:rsid w:val="006336CA"/>
    <w:rsid w:val="00645006"/>
    <w:rsid w:val="00654576"/>
    <w:rsid w:val="00660AC5"/>
    <w:rsid w:val="00662E7C"/>
    <w:rsid w:val="006728D3"/>
    <w:rsid w:val="00685AAF"/>
    <w:rsid w:val="00695431"/>
    <w:rsid w:val="0069687A"/>
    <w:rsid w:val="006A0245"/>
    <w:rsid w:val="006B088B"/>
    <w:rsid w:val="006B1E98"/>
    <w:rsid w:val="006B4916"/>
    <w:rsid w:val="006E544D"/>
    <w:rsid w:val="006E5941"/>
    <w:rsid w:val="00700E92"/>
    <w:rsid w:val="00706FF5"/>
    <w:rsid w:val="007217B6"/>
    <w:rsid w:val="0073390E"/>
    <w:rsid w:val="00737933"/>
    <w:rsid w:val="007405D2"/>
    <w:rsid w:val="007519A6"/>
    <w:rsid w:val="00752B2D"/>
    <w:rsid w:val="00775851"/>
    <w:rsid w:val="00784DE2"/>
    <w:rsid w:val="007A0E9B"/>
    <w:rsid w:val="007A7188"/>
    <w:rsid w:val="007A7F92"/>
    <w:rsid w:val="007D02D3"/>
    <w:rsid w:val="007E4701"/>
    <w:rsid w:val="008073B2"/>
    <w:rsid w:val="008152CF"/>
    <w:rsid w:val="00817307"/>
    <w:rsid w:val="00830ED8"/>
    <w:rsid w:val="00835AD6"/>
    <w:rsid w:val="00850A44"/>
    <w:rsid w:val="00870BED"/>
    <w:rsid w:val="008A0B96"/>
    <w:rsid w:val="008A156E"/>
    <w:rsid w:val="008A2D8F"/>
    <w:rsid w:val="008B0925"/>
    <w:rsid w:val="008B560E"/>
    <w:rsid w:val="008B730B"/>
    <w:rsid w:val="008D663E"/>
    <w:rsid w:val="008E1CAE"/>
    <w:rsid w:val="008F0CE2"/>
    <w:rsid w:val="008F311E"/>
    <w:rsid w:val="00907FA5"/>
    <w:rsid w:val="00912BAC"/>
    <w:rsid w:val="00923DFB"/>
    <w:rsid w:val="00940E79"/>
    <w:rsid w:val="00945867"/>
    <w:rsid w:val="009510E8"/>
    <w:rsid w:val="0095534A"/>
    <w:rsid w:val="009775E1"/>
    <w:rsid w:val="009816CA"/>
    <w:rsid w:val="00982B4E"/>
    <w:rsid w:val="009854C4"/>
    <w:rsid w:val="009A1C5C"/>
    <w:rsid w:val="009A42F6"/>
    <w:rsid w:val="009B1678"/>
    <w:rsid w:val="009C4D2A"/>
    <w:rsid w:val="009D427B"/>
    <w:rsid w:val="009D6C26"/>
    <w:rsid w:val="009F2011"/>
    <w:rsid w:val="009F4F41"/>
    <w:rsid w:val="009F694C"/>
    <w:rsid w:val="00A15392"/>
    <w:rsid w:val="00A268EF"/>
    <w:rsid w:val="00A61DAA"/>
    <w:rsid w:val="00A677FF"/>
    <w:rsid w:val="00A7204A"/>
    <w:rsid w:val="00AA589D"/>
    <w:rsid w:val="00AB454F"/>
    <w:rsid w:val="00AB708D"/>
    <w:rsid w:val="00AC3EDD"/>
    <w:rsid w:val="00AC5141"/>
    <w:rsid w:val="00AC6B50"/>
    <w:rsid w:val="00AE622C"/>
    <w:rsid w:val="00B213F2"/>
    <w:rsid w:val="00B24778"/>
    <w:rsid w:val="00B2713B"/>
    <w:rsid w:val="00B3442C"/>
    <w:rsid w:val="00B36427"/>
    <w:rsid w:val="00B44352"/>
    <w:rsid w:val="00BB2371"/>
    <w:rsid w:val="00BC6D2F"/>
    <w:rsid w:val="00BD65DF"/>
    <w:rsid w:val="00BE03B8"/>
    <w:rsid w:val="00BE44C8"/>
    <w:rsid w:val="00BE5ECB"/>
    <w:rsid w:val="00BF1386"/>
    <w:rsid w:val="00C04F63"/>
    <w:rsid w:val="00C21664"/>
    <w:rsid w:val="00C25368"/>
    <w:rsid w:val="00C33AB4"/>
    <w:rsid w:val="00C42489"/>
    <w:rsid w:val="00C52B06"/>
    <w:rsid w:val="00C71516"/>
    <w:rsid w:val="00C82AB8"/>
    <w:rsid w:val="00CB18D4"/>
    <w:rsid w:val="00CC11B1"/>
    <w:rsid w:val="00CC2690"/>
    <w:rsid w:val="00CE3549"/>
    <w:rsid w:val="00CE482D"/>
    <w:rsid w:val="00CF6EF5"/>
    <w:rsid w:val="00D01C38"/>
    <w:rsid w:val="00D2520D"/>
    <w:rsid w:val="00D33F63"/>
    <w:rsid w:val="00D37878"/>
    <w:rsid w:val="00D4493C"/>
    <w:rsid w:val="00D45D7F"/>
    <w:rsid w:val="00D52787"/>
    <w:rsid w:val="00D7233F"/>
    <w:rsid w:val="00D7490B"/>
    <w:rsid w:val="00D82C4F"/>
    <w:rsid w:val="00D85D37"/>
    <w:rsid w:val="00DA1B02"/>
    <w:rsid w:val="00E02A55"/>
    <w:rsid w:val="00E34F37"/>
    <w:rsid w:val="00E60543"/>
    <w:rsid w:val="00E67AB7"/>
    <w:rsid w:val="00E70BB8"/>
    <w:rsid w:val="00E727A4"/>
    <w:rsid w:val="00E81F69"/>
    <w:rsid w:val="00E908E7"/>
    <w:rsid w:val="00E9130E"/>
    <w:rsid w:val="00E93287"/>
    <w:rsid w:val="00EA05AE"/>
    <w:rsid w:val="00EA18D7"/>
    <w:rsid w:val="00EE1E94"/>
    <w:rsid w:val="00EE49D0"/>
    <w:rsid w:val="00F166D4"/>
    <w:rsid w:val="00F45027"/>
    <w:rsid w:val="00F45D0D"/>
    <w:rsid w:val="00F774CC"/>
    <w:rsid w:val="00F80E45"/>
    <w:rsid w:val="00F91523"/>
    <w:rsid w:val="00F94BBC"/>
    <w:rsid w:val="00F95B5F"/>
    <w:rsid w:val="00FA481C"/>
    <w:rsid w:val="00FB3011"/>
    <w:rsid w:val="00FB3C3D"/>
    <w:rsid w:val="00FB52F8"/>
    <w:rsid w:val="00FC3907"/>
    <w:rsid w:val="00FD60A2"/>
    <w:rsid w:val="00FF1FA4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C54E"/>
  <w15:chartTrackingRefBased/>
  <w15:docId w15:val="{62614AB6-6435-41DB-BF4A-9BD2E78C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245"/>
    <w:pPr>
      <w:suppressAutoHyphens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@Normal"/>
    <w:rsid w:val="0073390E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0"/>
    </w:rPr>
  </w:style>
  <w:style w:type="paragraph" w:customStyle="1" w:styleId="10sp0">
    <w:name w:val="_1.0sp 0&quot;"/>
    <w:basedOn w:val="Normal0"/>
    <w:rsid w:val="0073390E"/>
    <w:pPr>
      <w:spacing w:after="240"/>
    </w:pPr>
  </w:style>
  <w:style w:type="paragraph" w:customStyle="1" w:styleId="10sp0nospaceafter">
    <w:name w:val="_1.0sp 0&quot; (no space after)"/>
    <w:basedOn w:val="Normal0"/>
    <w:rsid w:val="0073390E"/>
  </w:style>
  <w:style w:type="paragraph" w:customStyle="1" w:styleId="10sp05">
    <w:name w:val="_1.0sp 0.5&quot;"/>
    <w:basedOn w:val="Normal0"/>
    <w:rsid w:val="0073390E"/>
    <w:pPr>
      <w:spacing w:after="240"/>
      <w:ind w:firstLine="720"/>
    </w:pPr>
  </w:style>
  <w:style w:type="paragraph" w:customStyle="1" w:styleId="10sp1">
    <w:name w:val="_1.0sp 1&quot;"/>
    <w:basedOn w:val="Normal0"/>
    <w:rsid w:val="0073390E"/>
    <w:pPr>
      <w:spacing w:after="240"/>
      <w:ind w:firstLine="1440"/>
    </w:pPr>
  </w:style>
  <w:style w:type="paragraph" w:customStyle="1" w:styleId="10sp15">
    <w:name w:val="_1.0sp 1.5&quot;"/>
    <w:basedOn w:val="Normal0"/>
    <w:rsid w:val="0073390E"/>
    <w:pPr>
      <w:spacing w:after="240"/>
      <w:ind w:firstLine="2160"/>
    </w:pPr>
  </w:style>
  <w:style w:type="paragraph" w:customStyle="1" w:styleId="10sp2">
    <w:name w:val="_1.0sp 2&quot;"/>
    <w:basedOn w:val="Normal0"/>
    <w:qFormat/>
    <w:rsid w:val="0073390E"/>
    <w:pPr>
      <w:spacing w:after="240"/>
      <w:ind w:firstLine="2880"/>
    </w:pPr>
  </w:style>
  <w:style w:type="paragraph" w:customStyle="1" w:styleId="10spCentered">
    <w:name w:val="_1.0sp Centered"/>
    <w:basedOn w:val="Normal0"/>
    <w:rsid w:val="0073390E"/>
    <w:pPr>
      <w:spacing w:after="240"/>
      <w:jc w:val="center"/>
    </w:pPr>
  </w:style>
  <w:style w:type="paragraph" w:customStyle="1" w:styleId="10spCenterednospaceafter">
    <w:name w:val="_1.0sp Centered (no space after)"/>
    <w:basedOn w:val="Normal0"/>
    <w:rsid w:val="0073390E"/>
    <w:pPr>
      <w:jc w:val="center"/>
    </w:pPr>
  </w:style>
  <w:style w:type="paragraph" w:customStyle="1" w:styleId="10spHanging05">
    <w:name w:val="_1.0sp Hanging 0.5&quot;"/>
    <w:basedOn w:val="Normal0"/>
    <w:rsid w:val="0073390E"/>
    <w:pPr>
      <w:spacing w:after="240"/>
      <w:ind w:left="720" w:hanging="720"/>
    </w:pPr>
  </w:style>
  <w:style w:type="paragraph" w:customStyle="1" w:styleId="10spHanging05nospaceafter">
    <w:name w:val="_1.0sp Hanging 0.5&quot; (no space after)"/>
    <w:basedOn w:val="Normal0"/>
    <w:rsid w:val="0073390E"/>
    <w:pPr>
      <w:ind w:left="720" w:hanging="720"/>
    </w:pPr>
  </w:style>
  <w:style w:type="paragraph" w:customStyle="1" w:styleId="10spHanging1">
    <w:name w:val="_1.0sp Hanging 1&quot;"/>
    <w:basedOn w:val="Normal0"/>
    <w:rsid w:val="0073390E"/>
    <w:pPr>
      <w:spacing w:after="240"/>
      <w:ind w:left="1440" w:hanging="720"/>
    </w:pPr>
  </w:style>
  <w:style w:type="paragraph" w:customStyle="1" w:styleId="10spHanging15">
    <w:name w:val="_1.0sp Hanging 1.5&quot;"/>
    <w:basedOn w:val="Normal0"/>
    <w:rsid w:val="0073390E"/>
    <w:pPr>
      <w:spacing w:after="240"/>
      <w:ind w:left="2160" w:hanging="720"/>
    </w:pPr>
  </w:style>
  <w:style w:type="paragraph" w:customStyle="1" w:styleId="10spHanging2">
    <w:name w:val="_1.0sp Hanging 2&quot;"/>
    <w:basedOn w:val="Normal0"/>
    <w:qFormat/>
    <w:rsid w:val="0073390E"/>
    <w:pPr>
      <w:spacing w:after="240"/>
      <w:ind w:left="2880" w:hanging="720"/>
    </w:pPr>
  </w:style>
  <w:style w:type="paragraph" w:customStyle="1" w:styleId="10spLeftInd05">
    <w:name w:val="_1.0sp Left Ind 0.5&quot;"/>
    <w:basedOn w:val="Normal0"/>
    <w:rsid w:val="0073390E"/>
    <w:pPr>
      <w:spacing w:after="240"/>
      <w:ind w:left="720"/>
    </w:pPr>
  </w:style>
  <w:style w:type="paragraph" w:customStyle="1" w:styleId="10spLeftInd05nospaceafter">
    <w:name w:val="_1.0sp Left Ind 0.5&quot; (no space after)"/>
    <w:basedOn w:val="Normal0"/>
    <w:rsid w:val="0073390E"/>
    <w:pPr>
      <w:ind w:left="720"/>
    </w:pPr>
  </w:style>
  <w:style w:type="paragraph" w:customStyle="1" w:styleId="10spLeftInd1">
    <w:name w:val="_1.0sp Left Ind 1&quot;"/>
    <w:basedOn w:val="Normal0"/>
    <w:rsid w:val="0073390E"/>
    <w:pPr>
      <w:spacing w:after="240"/>
      <w:ind w:left="1440"/>
    </w:pPr>
  </w:style>
  <w:style w:type="paragraph" w:customStyle="1" w:styleId="10spLeftInd15">
    <w:name w:val="_1.0sp Left Ind 1.5&quot;"/>
    <w:basedOn w:val="Normal0"/>
    <w:rsid w:val="0073390E"/>
    <w:pPr>
      <w:spacing w:after="240"/>
      <w:ind w:left="2160"/>
    </w:pPr>
  </w:style>
  <w:style w:type="paragraph" w:customStyle="1" w:styleId="10spLeftInd2">
    <w:name w:val="_1.0sp Left Ind 2&quot;"/>
    <w:basedOn w:val="Normal0"/>
    <w:rsid w:val="0073390E"/>
    <w:pPr>
      <w:spacing w:after="240"/>
      <w:ind w:left="2880"/>
    </w:pPr>
  </w:style>
  <w:style w:type="paragraph" w:customStyle="1" w:styleId="10spLeft-Right05">
    <w:name w:val="_1.0sp Left-Right 0.5&quot;"/>
    <w:basedOn w:val="Normal0"/>
    <w:rsid w:val="0073390E"/>
    <w:pPr>
      <w:spacing w:after="240"/>
      <w:ind w:left="720" w:right="720"/>
    </w:pPr>
  </w:style>
  <w:style w:type="paragraph" w:customStyle="1" w:styleId="10spLeft-Right1">
    <w:name w:val="_1.0sp Left-Right 1&quot;"/>
    <w:basedOn w:val="Normal0"/>
    <w:rsid w:val="0073390E"/>
    <w:pPr>
      <w:spacing w:after="240"/>
      <w:ind w:left="1440" w:right="1440"/>
    </w:pPr>
  </w:style>
  <w:style w:type="paragraph" w:customStyle="1" w:styleId="10spLeft-Right15">
    <w:name w:val="_1.0sp Left-Right 1.5&quot;"/>
    <w:basedOn w:val="Normal0"/>
    <w:rsid w:val="0073390E"/>
    <w:pPr>
      <w:spacing w:after="240"/>
      <w:ind w:left="2160" w:right="2160"/>
    </w:pPr>
  </w:style>
  <w:style w:type="paragraph" w:customStyle="1" w:styleId="10spLeft-Right2">
    <w:name w:val="_1.0sp Left-Right 2&quot;"/>
    <w:basedOn w:val="Normal0"/>
    <w:qFormat/>
    <w:rsid w:val="0073390E"/>
    <w:pPr>
      <w:spacing w:after="240"/>
      <w:ind w:left="2880" w:right="2880"/>
    </w:pPr>
  </w:style>
  <w:style w:type="paragraph" w:customStyle="1" w:styleId="10spRightAligned">
    <w:name w:val="_1.0sp Right Aligned"/>
    <w:basedOn w:val="Normal0"/>
    <w:rsid w:val="0073390E"/>
    <w:pPr>
      <w:spacing w:after="240"/>
      <w:jc w:val="right"/>
    </w:pPr>
  </w:style>
  <w:style w:type="paragraph" w:customStyle="1" w:styleId="15sp0">
    <w:name w:val="_1.5sp 0&quot;"/>
    <w:basedOn w:val="Normal0"/>
    <w:rsid w:val="0073390E"/>
    <w:pPr>
      <w:spacing w:line="360" w:lineRule="auto"/>
    </w:pPr>
  </w:style>
  <w:style w:type="paragraph" w:customStyle="1" w:styleId="15sp05">
    <w:name w:val="_1.5sp 0.5&quot;"/>
    <w:basedOn w:val="Normal0"/>
    <w:rsid w:val="0073390E"/>
    <w:pPr>
      <w:spacing w:line="360" w:lineRule="auto"/>
      <w:ind w:firstLine="720"/>
    </w:pPr>
  </w:style>
  <w:style w:type="paragraph" w:customStyle="1" w:styleId="15sp1">
    <w:name w:val="_1.5sp 1&quot;"/>
    <w:basedOn w:val="Normal0"/>
    <w:rsid w:val="0073390E"/>
    <w:pPr>
      <w:spacing w:line="360" w:lineRule="auto"/>
      <w:ind w:firstLine="1440"/>
    </w:pPr>
  </w:style>
  <w:style w:type="paragraph" w:customStyle="1" w:styleId="15sp15">
    <w:name w:val="_1.5sp 1.5&quot;"/>
    <w:basedOn w:val="Normal0"/>
    <w:rsid w:val="0073390E"/>
    <w:pPr>
      <w:spacing w:line="360" w:lineRule="auto"/>
      <w:ind w:firstLine="2160"/>
    </w:pPr>
  </w:style>
  <w:style w:type="paragraph" w:customStyle="1" w:styleId="15sp2">
    <w:name w:val="_1.5sp 2&quot;"/>
    <w:basedOn w:val="Normal0"/>
    <w:qFormat/>
    <w:rsid w:val="0073390E"/>
    <w:pPr>
      <w:spacing w:line="360" w:lineRule="auto"/>
      <w:ind w:firstLine="2880"/>
    </w:pPr>
  </w:style>
  <w:style w:type="paragraph" w:customStyle="1" w:styleId="15spCentered">
    <w:name w:val="_1.5sp Centered"/>
    <w:basedOn w:val="Normal0"/>
    <w:rsid w:val="0073390E"/>
    <w:pPr>
      <w:spacing w:line="360" w:lineRule="auto"/>
      <w:jc w:val="center"/>
    </w:pPr>
  </w:style>
  <w:style w:type="paragraph" w:customStyle="1" w:styleId="15spHanging05">
    <w:name w:val="_1.5sp Hanging 0.5&quot;"/>
    <w:basedOn w:val="Normal0"/>
    <w:rsid w:val="0073390E"/>
    <w:pPr>
      <w:spacing w:line="360" w:lineRule="auto"/>
      <w:ind w:left="720" w:hanging="720"/>
    </w:pPr>
  </w:style>
  <w:style w:type="paragraph" w:customStyle="1" w:styleId="15spHanging1">
    <w:name w:val="_1.5sp Hanging 1&quot;"/>
    <w:basedOn w:val="Normal0"/>
    <w:rsid w:val="0073390E"/>
    <w:pPr>
      <w:spacing w:line="360" w:lineRule="auto"/>
      <w:ind w:left="1440" w:hanging="720"/>
    </w:pPr>
  </w:style>
  <w:style w:type="paragraph" w:customStyle="1" w:styleId="15spHanging15">
    <w:name w:val="_1.5sp Hanging 1.5&quot;"/>
    <w:basedOn w:val="Normal0"/>
    <w:rsid w:val="0073390E"/>
    <w:pPr>
      <w:spacing w:line="360" w:lineRule="auto"/>
      <w:ind w:left="2160" w:hanging="720"/>
    </w:pPr>
  </w:style>
  <w:style w:type="paragraph" w:customStyle="1" w:styleId="15spHanging2">
    <w:name w:val="_1.5sp Hanging 2&quot;"/>
    <w:basedOn w:val="Normal0"/>
    <w:qFormat/>
    <w:rsid w:val="0073390E"/>
    <w:pPr>
      <w:spacing w:line="360" w:lineRule="auto"/>
      <w:ind w:left="2880" w:hanging="720"/>
    </w:pPr>
  </w:style>
  <w:style w:type="paragraph" w:customStyle="1" w:styleId="15spLeftInd05">
    <w:name w:val="_1.5sp Left Ind 0.5&quot;"/>
    <w:basedOn w:val="Normal0"/>
    <w:rsid w:val="0073390E"/>
    <w:pPr>
      <w:spacing w:line="360" w:lineRule="auto"/>
      <w:ind w:left="720"/>
    </w:pPr>
  </w:style>
  <w:style w:type="paragraph" w:customStyle="1" w:styleId="15spLeftInd1">
    <w:name w:val="_1.5sp Left Ind 1&quot;"/>
    <w:basedOn w:val="Normal0"/>
    <w:rsid w:val="0073390E"/>
    <w:pPr>
      <w:spacing w:line="360" w:lineRule="auto"/>
      <w:ind w:left="1440"/>
    </w:pPr>
  </w:style>
  <w:style w:type="paragraph" w:customStyle="1" w:styleId="15spLeftInd15">
    <w:name w:val="_1.5sp Left Ind 1.5&quot;"/>
    <w:basedOn w:val="Normal0"/>
    <w:rsid w:val="0073390E"/>
    <w:pPr>
      <w:spacing w:line="360" w:lineRule="auto"/>
      <w:ind w:left="2160"/>
    </w:pPr>
  </w:style>
  <w:style w:type="paragraph" w:customStyle="1" w:styleId="15spLeftInd2">
    <w:name w:val="_1.5sp Left Ind 2&quot;"/>
    <w:basedOn w:val="Normal0"/>
    <w:rsid w:val="0073390E"/>
    <w:pPr>
      <w:spacing w:line="360" w:lineRule="auto"/>
      <w:ind w:left="2880"/>
    </w:pPr>
  </w:style>
  <w:style w:type="paragraph" w:customStyle="1" w:styleId="15spLeft-Right05">
    <w:name w:val="_1.5sp Left-Right 0.5&quot;"/>
    <w:basedOn w:val="Normal0"/>
    <w:rsid w:val="0073390E"/>
    <w:pPr>
      <w:spacing w:line="360" w:lineRule="auto"/>
      <w:ind w:left="720" w:right="720"/>
    </w:pPr>
  </w:style>
  <w:style w:type="paragraph" w:customStyle="1" w:styleId="15spLeft-Right1">
    <w:name w:val="_1.5sp Left-Right 1&quot;"/>
    <w:basedOn w:val="Normal0"/>
    <w:rsid w:val="0073390E"/>
    <w:pPr>
      <w:spacing w:line="360" w:lineRule="auto"/>
      <w:ind w:left="1440" w:right="1440"/>
    </w:pPr>
  </w:style>
  <w:style w:type="paragraph" w:customStyle="1" w:styleId="15spLeft-Right15">
    <w:name w:val="_1.5sp Left-Right 1.5&quot;"/>
    <w:basedOn w:val="Normal0"/>
    <w:rsid w:val="0073390E"/>
    <w:pPr>
      <w:spacing w:line="360" w:lineRule="auto"/>
      <w:ind w:left="2160" w:right="2160"/>
    </w:pPr>
  </w:style>
  <w:style w:type="paragraph" w:customStyle="1" w:styleId="15spLeft-Right2">
    <w:name w:val="_1.5sp Left-Right 2&quot;"/>
    <w:basedOn w:val="Normal0"/>
    <w:qFormat/>
    <w:rsid w:val="0073390E"/>
    <w:pPr>
      <w:spacing w:line="360" w:lineRule="auto"/>
      <w:ind w:left="2880" w:right="2880"/>
    </w:pPr>
  </w:style>
  <w:style w:type="paragraph" w:customStyle="1" w:styleId="15spRightAligned">
    <w:name w:val="_1.5sp Right Aligned"/>
    <w:basedOn w:val="Normal0"/>
    <w:rsid w:val="0073390E"/>
    <w:pPr>
      <w:spacing w:line="360" w:lineRule="auto"/>
      <w:jc w:val="right"/>
    </w:pPr>
  </w:style>
  <w:style w:type="paragraph" w:customStyle="1" w:styleId="20sp0">
    <w:name w:val="_2.0sp 0&quot;"/>
    <w:basedOn w:val="Normal0"/>
    <w:rsid w:val="0073390E"/>
    <w:pPr>
      <w:spacing w:line="480" w:lineRule="auto"/>
    </w:pPr>
  </w:style>
  <w:style w:type="paragraph" w:customStyle="1" w:styleId="20sp05">
    <w:name w:val="_2.0sp 0.5&quot;"/>
    <w:basedOn w:val="Normal0"/>
    <w:rsid w:val="0073390E"/>
    <w:pPr>
      <w:spacing w:line="480" w:lineRule="auto"/>
      <w:ind w:firstLine="720"/>
    </w:pPr>
  </w:style>
  <w:style w:type="paragraph" w:customStyle="1" w:styleId="20sp1">
    <w:name w:val="_2.0sp 1&quot;"/>
    <w:basedOn w:val="Normal0"/>
    <w:rsid w:val="0073390E"/>
    <w:pPr>
      <w:spacing w:line="480" w:lineRule="auto"/>
      <w:ind w:firstLine="1440"/>
    </w:pPr>
  </w:style>
  <w:style w:type="paragraph" w:customStyle="1" w:styleId="20sp15">
    <w:name w:val="_2.0sp 1.5&quot;"/>
    <w:basedOn w:val="Normal0"/>
    <w:rsid w:val="0073390E"/>
    <w:pPr>
      <w:spacing w:line="480" w:lineRule="auto"/>
      <w:ind w:firstLine="2160"/>
    </w:pPr>
  </w:style>
  <w:style w:type="paragraph" w:customStyle="1" w:styleId="20sp2">
    <w:name w:val="_2.0sp 2&quot;"/>
    <w:basedOn w:val="Normal0"/>
    <w:qFormat/>
    <w:rsid w:val="0073390E"/>
    <w:pPr>
      <w:spacing w:line="480" w:lineRule="auto"/>
      <w:ind w:firstLine="2880"/>
    </w:pPr>
  </w:style>
  <w:style w:type="paragraph" w:customStyle="1" w:styleId="20spCentered">
    <w:name w:val="_2.0sp Centered"/>
    <w:basedOn w:val="Normal0"/>
    <w:rsid w:val="0073390E"/>
    <w:pPr>
      <w:spacing w:line="480" w:lineRule="auto"/>
      <w:jc w:val="center"/>
    </w:pPr>
  </w:style>
  <w:style w:type="paragraph" w:customStyle="1" w:styleId="20spHanging05">
    <w:name w:val="_2.0sp Hanging 0.5&quot;"/>
    <w:basedOn w:val="Normal0"/>
    <w:rsid w:val="0073390E"/>
    <w:pPr>
      <w:spacing w:line="480" w:lineRule="auto"/>
      <w:ind w:left="720" w:hanging="720"/>
    </w:pPr>
  </w:style>
  <w:style w:type="paragraph" w:customStyle="1" w:styleId="20spHanging1">
    <w:name w:val="_2.0sp Hanging 1&quot;"/>
    <w:basedOn w:val="Normal0"/>
    <w:rsid w:val="0073390E"/>
    <w:pPr>
      <w:spacing w:line="480" w:lineRule="auto"/>
      <w:ind w:left="1440" w:hanging="720"/>
    </w:pPr>
  </w:style>
  <w:style w:type="paragraph" w:customStyle="1" w:styleId="20spHanging15">
    <w:name w:val="_2.0sp Hanging 1.5&quot;"/>
    <w:basedOn w:val="Normal0"/>
    <w:rsid w:val="0073390E"/>
    <w:pPr>
      <w:spacing w:line="480" w:lineRule="auto"/>
      <w:ind w:left="2160" w:hanging="720"/>
    </w:pPr>
  </w:style>
  <w:style w:type="paragraph" w:customStyle="1" w:styleId="20spHanging2">
    <w:name w:val="_2.0sp Hanging 2&quot;"/>
    <w:basedOn w:val="Normal0"/>
    <w:qFormat/>
    <w:rsid w:val="0073390E"/>
    <w:pPr>
      <w:spacing w:line="480" w:lineRule="auto"/>
      <w:ind w:left="2880" w:hanging="720"/>
    </w:pPr>
  </w:style>
  <w:style w:type="paragraph" w:customStyle="1" w:styleId="20spLeftInd05">
    <w:name w:val="_2.0sp Left Ind 0.5&quot;"/>
    <w:basedOn w:val="Normal0"/>
    <w:rsid w:val="0073390E"/>
    <w:pPr>
      <w:spacing w:line="480" w:lineRule="auto"/>
      <w:ind w:left="720"/>
    </w:pPr>
  </w:style>
  <w:style w:type="paragraph" w:customStyle="1" w:styleId="20spLeftInd1">
    <w:name w:val="_2.0sp Left Ind 1&quot;"/>
    <w:basedOn w:val="Normal0"/>
    <w:rsid w:val="0073390E"/>
    <w:pPr>
      <w:spacing w:line="480" w:lineRule="auto"/>
      <w:ind w:left="1440"/>
    </w:pPr>
  </w:style>
  <w:style w:type="paragraph" w:customStyle="1" w:styleId="20spLeftInd15">
    <w:name w:val="_2.0sp Left Ind 1.5&quot;"/>
    <w:basedOn w:val="Normal0"/>
    <w:rsid w:val="0073390E"/>
    <w:pPr>
      <w:spacing w:line="480" w:lineRule="auto"/>
      <w:ind w:left="2160"/>
    </w:pPr>
  </w:style>
  <w:style w:type="paragraph" w:customStyle="1" w:styleId="20spLeftInd2">
    <w:name w:val="_2.0sp Left Ind 2&quot;"/>
    <w:basedOn w:val="Normal0"/>
    <w:rsid w:val="0073390E"/>
    <w:pPr>
      <w:spacing w:line="480" w:lineRule="auto"/>
      <w:ind w:left="2880"/>
    </w:pPr>
  </w:style>
  <w:style w:type="paragraph" w:customStyle="1" w:styleId="20spLeft-Right05">
    <w:name w:val="_2.0sp Left-Right 0.5&quot;"/>
    <w:basedOn w:val="Normal0"/>
    <w:rsid w:val="0073390E"/>
    <w:pPr>
      <w:spacing w:line="480" w:lineRule="auto"/>
      <w:ind w:left="720" w:right="720"/>
    </w:pPr>
  </w:style>
  <w:style w:type="paragraph" w:customStyle="1" w:styleId="20spLeft-Right1">
    <w:name w:val="_2.0sp Left-Right 1&quot;"/>
    <w:basedOn w:val="Normal0"/>
    <w:rsid w:val="0073390E"/>
    <w:pPr>
      <w:spacing w:line="480" w:lineRule="auto"/>
      <w:ind w:left="1440" w:right="1440"/>
    </w:pPr>
  </w:style>
  <w:style w:type="paragraph" w:customStyle="1" w:styleId="20spLeft-Right15">
    <w:name w:val="_2.0sp Left-Right 1.5&quot;"/>
    <w:basedOn w:val="Normal0"/>
    <w:rsid w:val="0073390E"/>
    <w:pPr>
      <w:spacing w:line="480" w:lineRule="auto"/>
      <w:ind w:left="2160" w:right="2160"/>
    </w:pPr>
  </w:style>
  <w:style w:type="paragraph" w:customStyle="1" w:styleId="20spLeft-Right2">
    <w:name w:val="_2.0sp Left-Right 2&quot;"/>
    <w:basedOn w:val="Normal0"/>
    <w:qFormat/>
    <w:rsid w:val="0073390E"/>
    <w:pPr>
      <w:spacing w:line="480" w:lineRule="auto"/>
      <w:ind w:left="2880" w:right="2880"/>
    </w:pPr>
  </w:style>
  <w:style w:type="paragraph" w:customStyle="1" w:styleId="20spRightAligned">
    <w:name w:val="_2.0sp Right Aligned"/>
    <w:basedOn w:val="Normal0"/>
    <w:rsid w:val="0073390E"/>
    <w:pPr>
      <w:spacing w:line="480" w:lineRule="auto"/>
      <w:jc w:val="right"/>
    </w:pPr>
  </w:style>
  <w:style w:type="paragraph" w:customStyle="1" w:styleId="CustomHeading1">
    <w:name w:val="_Custom Heading 1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2">
    <w:name w:val="_Custom Heading 2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3">
    <w:name w:val="_Custom Heading 3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4">
    <w:name w:val="_Custom Heading 4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5">
    <w:name w:val="_Custom Heading 5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6">
    <w:name w:val="_Custom Heading 6"/>
    <w:basedOn w:val="Normal0"/>
    <w:rsid w:val="0073390E"/>
    <w:pPr>
      <w:keepNext/>
      <w:keepLines/>
      <w:spacing w:after="240"/>
      <w:jc w:val="center"/>
    </w:pPr>
  </w:style>
  <w:style w:type="paragraph" w:customStyle="1" w:styleId="CustomParagraph1">
    <w:name w:val="_Custom Paragraph 1"/>
    <w:basedOn w:val="Normal0"/>
    <w:rsid w:val="0073390E"/>
    <w:pPr>
      <w:spacing w:after="240"/>
    </w:pPr>
  </w:style>
  <w:style w:type="paragraph" w:customStyle="1" w:styleId="CustomParagraph2">
    <w:name w:val="_Custom Paragraph 2"/>
    <w:basedOn w:val="Normal0"/>
    <w:rsid w:val="0073390E"/>
    <w:pPr>
      <w:spacing w:after="240"/>
    </w:pPr>
  </w:style>
  <w:style w:type="paragraph" w:customStyle="1" w:styleId="CustomParagraph3">
    <w:name w:val="_Custom Paragraph 3"/>
    <w:basedOn w:val="Normal0"/>
    <w:rsid w:val="0073390E"/>
    <w:pPr>
      <w:spacing w:after="240"/>
    </w:pPr>
  </w:style>
  <w:style w:type="paragraph" w:customStyle="1" w:styleId="CustomParagraph4">
    <w:name w:val="_Custom Paragraph 4"/>
    <w:basedOn w:val="Normal0"/>
    <w:rsid w:val="0073390E"/>
    <w:pPr>
      <w:spacing w:after="240"/>
    </w:pPr>
  </w:style>
  <w:style w:type="paragraph" w:customStyle="1" w:styleId="CustomParagraph5">
    <w:name w:val="_Custom Paragraph 5"/>
    <w:basedOn w:val="Normal0"/>
    <w:rsid w:val="0073390E"/>
    <w:pPr>
      <w:spacing w:after="240"/>
    </w:pPr>
  </w:style>
  <w:style w:type="paragraph" w:customStyle="1" w:styleId="CustomParagraph6">
    <w:name w:val="_Custom Paragraph 6"/>
    <w:basedOn w:val="Normal0"/>
    <w:rsid w:val="0073390E"/>
    <w:pPr>
      <w:spacing w:after="240"/>
    </w:pPr>
  </w:style>
  <w:style w:type="paragraph" w:customStyle="1" w:styleId="HdgCenter">
    <w:name w:val="_Hdg Center"/>
    <w:basedOn w:val="Normal0"/>
    <w:rsid w:val="0073390E"/>
    <w:pPr>
      <w:keepNext/>
      <w:keepLines/>
      <w:spacing w:after="240"/>
      <w:jc w:val="center"/>
    </w:pPr>
  </w:style>
  <w:style w:type="paragraph" w:customStyle="1" w:styleId="HdgCenterBold">
    <w:name w:val="_Hdg Center Bold"/>
    <w:basedOn w:val="Normal0"/>
    <w:rsid w:val="0073390E"/>
    <w:pPr>
      <w:keepNext/>
      <w:keepLines/>
      <w:spacing w:after="240"/>
      <w:jc w:val="center"/>
    </w:pPr>
    <w:rPr>
      <w:b/>
    </w:rPr>
  </w:style>
  <w:style w:type="paragraph" w:customStyle="1" w:styleId="HdgCenterBold-Italic">
    <w:name w:val="_Hdg Center Bold-Italic"/>
    <w:basedOn w:val="Normal0"/>
    <w:rsid w:val="0073390E"/>
    <w:pPr>
      <w:keepNext/>
      <w:keepLines/>
      <w:spacing w:after="240"/>
      <w:jc w:val="center"/>
    </w:pPr>
    <w:rPr>
      <w:b/>
      <w:i/>
    </w:rPr>
  </w:style>
  <w:style w:type="paragraph" w:customStyle="1" w:styleId="HdgCenterBold-Und">
    <w:name w:val="_Hdg Center Bold-Und"/>
    <w:basedOn w:val="Normal0"/>
    <w:rsid w:val="0073390E"/>
    <w:pPr>
      <w:keepNext/>
      <w:keepLines/>
      <w:spacing w:after="240"/>
      <w:jc w:val="center"/>
    </w:pPr>
    <w:rPr>
      <w:b/>
      <w:u w:val="single"/>
    </w:rPr>
  </w:style>
  <w:style w:type="paragraph" w:customStyle="1" w:styleId="HdgCenterBold-Und-Italic">
    <w:name w:val="_Hdg Center Bold-Und-Italic"/>
    <w:basedOn w:val="Normal0"/>
    <w:rsid w:val="0073390E"/>
    <w:pPr>
      <w:keepNext/>
      <w:keepLines/>
      <w:spacing w:after="240"/>
      <w:jc w:val="center"/>
    </w:pPr>
    <w:rPr>
      <w:b/>
      <w:i/>
      <w:u w:val="single"/>
    </w:rPr>
  </w:style>
  <w:style w:type="paragraph" w:customStyle="1" w:styleId="HdgCenterItalic">
    <w:name w:val="_Hdg Center Italic"/>
    <w:basedOn w:val="Normal0"/>
    <w:rsid w:val="0073390E"/>
    <w:pPr>
      <w:keepNext/>
      <w:keepLines/>
      <w:spacing w:after="240"/>
      <w:jc w:val="center"/>
    </w:pPr>
    <w:rPr>
      <w:i/>
    </w:rPr>
  </w:style>
  <w:style w:type="paragraph" w:customStyle="1" w:styleId="HdgCenterUnd">
    <w:name w:val="_Hdg Center Und"/>
    <w:basedOn w:val="Normal0"/>
    <w:rsid w:val="0073390E"/>
    <w:pPr>
      <w:keepNext/>
      <w:keepLines/>
      <w:spacing w:after="240"/>
      <w:jc w:val="center"/>
    </w:pPr>
    <w:rPr>
      <w:u w:val="single"/>
    </w:rPr>
  </w:style>
  <w:style w:type="paragraph" w:customStyle="1" w:styleId="HdgLeft">
    <w:name w:val="_Hdg Left"/>
    <w:basedOn w:val="Normal0"/>
    <w:rsid w:val="0073390E"/>
    <w:pPr>
      <w:keepNext/>
      <w:keepLines/>
      <w:spacing w:after="240"/>
    </w:pPr>
  </w:style>
  <w:style w:type="paragraph" w:customStyle="1" w:styleId="HdgLeftBold">
    <w:name w:val="_Hdg Left Bold"/>
    <w:basedOn w:val="Normal0"/>
    <w:rsid w:val="0073390E"/>
    <w:pPr>
      <w:keepNext/>
      <w:keepLines/>
      <w:spacing w:after="240"/>
    </w:pPr>
    <w:rPr>
      <w:b/>
    </w:rPr>
  </w:style>
  <w:style w:type="paragraph" w:customStyle="1" w:styleId="HdgLeftBold-Italic">
    <w:name w:val="_Hdg Left Bold-Italic"/>
    <w:basedOn w:val="Normal0"/>
    <w:rsid w:val="0073390E"/>
    <w:pPr>
      <w:keepNext/>
      <w:keepLines/>
      <w:spacing w:after="240"/>
    </w:pPr>
    <w:rPr>
      <w:b/>
      <w:i/>
    </w:rPr>
  </w:style>
  <w:style w:type="paragraph" w:customStyle="1" w:styleId="HdgLeftBold-Und">
    <w:name w:val="_Hdg Left Bold-Und"/>
    <w:basedOn w:val="Normal0"/>
    <w:rsid w:val="0073390E"/>
    <w:pPr>
      <w:keepNext/>
      <w:keepLines/>
      <w:spacing w:after="240"/>
    </w:pPr>
    <w:rPr>
      <w:b/>
      <w:u w:val="single"/>
    </w:rPr>
  </w:style>
  <w:style w:type="paragraph" w:customStyle="1" w:styleId="HdgLeftBold-Und-Italic">
    <w:name w:val="_Hdg Left Bold-Und-Italic"/>
    <w:basedOn w:val="Normal0"/>
    <w:rsid w:val="0073390E"/>
    <w:pPr>
      <w:keepNext/>
      <w:keepLines/>
      <w:spacing w:after="240"/>
    </w:pPr>
    <w:rPr>
      <w:b/>
      <w:i/>
      <w:u w:val="single"/>
    </w:rPr>
  </w:style>
  <w:style w:type="paragraph" w:customStyle="1" w:styleId="HdgLeftItalic">
    <w:name w:val="_Hdg Left Italic"/>
    <w:basedOn w:val="Normal0"/>
    <w:rsid w:val="0073390E"/>
    <w:pPr>
      <w:keepNext/>
      <w:keepLines/>
      <w:spacing w:after="240"/>
    </w:pPr>
    <w:rPr>
      <w:i/>
    </w:rPr>
  </w:style>
  <w:style w:type="paragraph" w:customStyle="1" w:styleId="HdgLeftUnd">
    <w:name w:val="_Hdg Left Und"/>
    <w:basedOn w:val="Normal0"/>
    <w:rsid w:val="0073390E"/>
    <w:pPr>
      <w:keepNext/>
      <w:keepLines/>
      <w:spacing w:after="240"/>
    </w:pPr>
    <w:rPr>
      <w:u w:val="single"/>
    </w:rPr>
  </w:style>
  <w:style w:type="paragraph" w:customStyle="1" w:styleId="HdgRight">
    <w:name w:val="_Hdg Right"/>
    <w:basedOn w:val="Normal0"/>
    <w:rsid w:val="0073390E"/>
    <w:pPr>
      <w:keepNext/>
      <w:keepLines/>
      <w:spacing w:after="240"/>
      <w:jc w:val="right"/>
    </w:pPr>
  </w:style>
  <w:style w:type="paragraph" w:customStyle="1" w:styleId="HdgRightBold">
    <w:name w:val="_Hdg Right Bold"/>
    <w:basedOn w:val="Normal0"/>
    <w:rsid w:val="0073390E"/>
    <w:pPr>
      <w:keepNext/>
      <w:keepLines/>
      <w:spacing w:after="240"/>
      <w:jc w:val="right"/>
    </w:pPr>
    <w:rPr>
      <w:b/>
    </w:rPr>
  </w:style>
  <w:style w:type="paragraph" w:customStyle="1" w:styleId="HdgRightBold-Italic">
    <w:name w:val="_Hdg Right Bold-Italic"/>
    <w:basedOn w:val="Normal0"/>
    <w:rsid w:val="0073390E"/>
    <w:pPr>
      <w:keepNext/>
      <w:keepLines/>
      <w:spacing w:after="240"/>
      <w:jc w:val="right"/>
    </w:pPr>
    <w:rPr>
      <w:b/>
      <w:i/>
    </w:rPr>
  </w:style>
  <w:style w:type="paragraph" w:customStyle="1" w:styleId="HdgRightBold-Und">
    <w:name w:val="_Hdg Right Bold-Und"/>
    <w:basedOn w:val="Normal0"/>
    <w:rsid w:val="0073390E"/>
    <w:pPr>
      <w:keepNext/>
      <w:keepLines/>
      <w:spacing w:after="240"/>
      <w:jc w:val="right"/>
    </w:pPr>
    <w:rPr>
      <w:b/>
      <w:u w:val="single"/>
    </w:rPr>
  </w:style>
  <w:style w:type="paragraph" w:customStyle="1" w:styleId="HdgRightBold-Und-Italic">
    <w:name w:val="_Hdg Right Bold-Und-Italic"/>
    <w:basedOn w:val="Normal0"/>
    <w:rsid w:val="0073390E"/>
    <w:pPr>
      <w:keepNext/>
      <w:keepLines/>
      <w:spacing w:after="240"/>
      <w:jc w:val="right"/>
    </w:pPr>
    <w:rPr>
      <w:b/>
      <w:i/>
      <w:u w:val="single"/>
    </w:rPr>
  </w:style>
  <w:style w:type="paragraph" w:customStyle="1" w:styleId="HdgRightItalic">
    <w:name w:val="_Hdg Right Italic"/>
    <w:basedOn w:val="Normal0"/>
    <w:rsid w:val="0073390E"/>
    <w:pPr>
      <w:keepNext/>
      <w:keepLines/>
      <w:spacing w:after="240"/>
      <w:jc w:val="right"/>
    </w:pPr>
    <w:rPr>
      <w:i/>
    </w:rPr>
  </w:style>
  <w:style w:type="paragraph" w:customStyle="1" w:styleId="HdgRightUnd">
    <w:name w:val="_Hdg Right Und"/>
    <w:basedOn w:val="Normal0"/>
    <w:rsid w:val="0073390E"/>
    <w:pPr>
      <w:keepNext/>
      <w:keepLines/>
      <w:spacing w:after="240"/>
      <w:jc w:val="right"/>
    </w:pPr>
    <w:rPr>
      <w:u w:val="single"/>
    </w:rPr>
  </w:style>
  <w:style w:type="paragraph" w:customStyle="1" w:styleId="Index">
    <w:name w:val="_Index"/>
    <w:basedOn w:val="Normal0"/>
    <w:rsid w:val="0073390E"/>
    <w:pPr>
      <w:tabs>
        <w:tab w:val="right" w:pos="9360"/>
      </w:tabs>
    </w:pPr>
  </w:style>
  <w:style w:type="paragraph" w:customStyle="1" w:styleId="IndexDotLeaders">
    <w:name w:val="_Index Dot Leaders"/>
    <w:basedOn w:val="Normal0"/>
    <w:rsid w:val="0073390E"/>
    <w:pPr>
      <w:tabs>
        <w:tab w:val="right" w:leader="dot" w:pos="8928"/>
        <w:tab w:val="right" w:pos="9360"/>
      </w:tabs>
    </w:pPr>
  </w:style>
  <w:style w:type="paragraph" w:customStyle="1" w:styleId="Non-NumberedHdg1">
    <w:name w:val="_Non-Numbered Hdg 1"/>
    <w:basedOn w:val="Normal0"/>
    <w:rsid w:val="0073390E"/>
    <w:pPr>
      <w:keepNext/>
      <w:keepLines/>
      <w:spacing w:after="240"/>
      <w:jc w:val="center"/>
      <w:outlineLvl w:val="0"/>
    </w:pPr>
    <w:rPr>
      <w:b/>
      <w:u w:val="single"/>
    </w:rPr>
  </w:style>
  <w:style w:type="paragraph" w:customStyle="1" w:styleId="Non-NumberedHdg2">
    <w:name w:val="_Non-Numbered Hdg 2"/>
    <w:basedOn w:val="Normal0"/>
    <w:rsid w:val="0073390E"/>
    <w:pPr>
      <w:keepNext/>
      <w:keepLines/>
      <w:spacing w:after="240"/>
      <w:outlineLvl w:val="1"/>
    </w:pPr>
    <w:rPr>
      <w:b/>
      <w:u w:val="single"/>
    </w:rPr>
  </w:style>
  <w:style w:type="paragraph" w:customStyle="1" w:styleId="Non-NumberedHdg3">
    <w:name w:val="_Non-Numbered Hdg 3"/>
    <w:basedOn w:val="Normal0"/>
    <w:rsid w:val="0073390E"/>
    <w:pPr>
      <w:keepNext/>
      <w:keepLines/>
      <w:spacing w:after="240"/>
      <w:ind w:left="720"/>
      <w:outlineLvl w:val="2"/>
    </w:pPr>
    <w:rPr>
      <w:u w:val="single"/>
    </w:rPr>
  </w:style>
  <w:style w:type="paragraph" w:customStyle="1" w:styleId="TableCentered">
    <w:name w:val="_Table Centered"/>
    <w:basedOn w:val="Normal0"/>
    <w:rsid w:val="0073390E"/>
    <w:pPr>
      <w:jc w:val="center"/>
    </w:pPr>
  </w:style>
  <w:style w:type="paragraph" w:customStyle="1" w:styleId="TableDecimalAlign">
    <w:name w:val="_Table Decimal Align"/>
    <w:basedOn w:val="Normal0"/>
    <w:rsid w:val="0073390E"/>
    <w:pPr>
      <w:tabs>
        <w:tab w:val="decimal" w:pos="1080"/>
      </w:tabs>
    </w:pPr>
  </w:style>
  <w:style w:type="paragraph" w:customStyle="1" w:styleId="TableDotLeader">
    <w:name w:val="_Table Dot Leader"/>
    <w:basedOn w:val="Normal0"/>
    <w:rsid w:val="0073390E"/>
    <w:pPr>
      <w:tabs>
        <w:tab w:val="right" w:leader="dot" w:pos="2160"/>
      </w:tabs>
    </w:pPr>
  </w:style>
  <w:style w:type="paragraph" w:customStyle="1" w:styleId="TableHeadingCentered">
    <w:name w:val="_Table Heading Centered"/>
    <w:basedOn w:val="Normal0"/>
    <w:rsid w:val="0073390E"/>
    <w:pPr>
      <w:keepNext/>
      <w:keepLines/>
      <w:jc w:val="center"/>
    </w:pPr>
    <w:rPr>
      <w:b/>
    </w:rPr>
  </w:style>
  <w:style w:type="paragraph" w:customStyle="1" w:styleId="TableHeadingLeft">
    <w:name w:val="_Table Heading Left"/>
    <w:basedOn w:val="Normal0"/>
    <w:rsid w:val="0073390E"/>
    <w:pPr>
      <w:keepNext/>
      <w:keepLines/>
    </w:pPr>
    <w:rPr>
      <w:b/>
    </w:rPr>
  </w:style>
  <w:style w:type="paragraph" w:customStyle="1" w:styleId="TableHeadingRight">
    <w:name w:val="_Table Heading Right"/>
    <w:basedOn w:val="Normal0"/>
    <w:rsid w:val="0073390E"/>
    <w:pPr>
      <w:keepNext/>
      <w:keepLines/>
      <w:jc w:val="right"/>
    </w:pPr>
    <w:rPr>
      <w:b/>
    </w:rPr>
  </w:style>
  <w:style w:type="paragraph" w:customStyle="1" w:styleId="TableLeftAlign">
    <w:name w:val="_Table Left Align"/>
    <w:basedOn w:val="Normal0"/>
    <w:rsid w:val="0073390E"/>
  </w:style>
  <w:style w:type="paragraph" w:customStyle="1" w:styleId="TableRightAlign">
    <w:name w:val="_Table Right Align"/>
    <w:basedOn w:val="Normal0"/>
    <w:rsid w:val="0073390E"/>
    <w:pPr>
      <w:jc w:val="right"/>
    </w:pPr>
  </w:style>
  <w:style w:type="paragraph" w:styleId="FootnoteText">
    <w:name w:val="footnote text"/>
    <w:basedOn w:val="Normal0"/>
    <w:link w:val="FootnoteTextChar"/>
    <w:rsid w:val="0073390E"/>
    <w:pPr>
      <w:spacing w:after="120"/>
    </w:pPr>
  </w:style>
  <w:style w:type="character" w:customStyle="1" w:styleId="FootnoteTextChar">
    <w:name w:val="Footnote Text Char"/>
    <w:basedOn w:val="DefaultParagraphFont"/>
    <w:link w:val="FootnoteText"/>
    <w:rsid w:val="0073390E"/>
    <w:rPr>
      <w:rFonts w:ascii="Times New Roman" w:eastAsia="SimSun" w:hAnsi="Times New Roman" w:cs="Times New Roman"/>
      <w:sz w:val="24"/>
      <w:szCs w:val="20"/>
    </w:rPr>
  </w:style>
  <w:style w:type="paragraph" w:styleId="ListBullet">
    <w:name w:val="List Bullet"/>
    <w:basedOn w:val="Normal"/>
    <w:rsid w:val="0073390E"/>
    <w:pPr>
      <w:numPr>
        <w:numId w:val="3"/>
      </w:numPr>
      <w:spacing w:after="240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73390E"/>
    <w:pPr>
      <w:numPr>
        <w:numId w:val="5"/>
      </w:numPr>
      <w:spacing w:after="24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73390E"/>
    <w:pPr>
      <w:numPr>
        <w:numId w:val="7"/>
      </w:numPr>
      <w:spacing w:after="24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73390E"/>
    <w:pPr>
      <w:numPr>
        <w:numId w:val="9"/>
      </w:numPr>
      <w:spacing w:after="24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73390E"/>
    <w:pPr>
      <w:numPr>
        <w:numId w:val="11"/>
      </w:numPr>
      <w:spacing w:after="240"/>
    </w:pPr>
    <w:rPr>
      <w:rFonts w:eastAsia="SimSun"/>
      <w:szCs w:val="24"/>
      <w:lang w:eastAsia="zh-CN"/>
    </w:rPr>
  </w:style>
  <w:style w:type="table" w:styleId="TableGrid">
    <w:name w:val="Table Grid"/>
    <w:basedOn w:val="TableNormal"/>
    <w:uiPriority w:val="39"/>
    <w:rsid w:val="0044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FC390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E0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3B8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E0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3B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243</Words>
  <Characters>1330</Characters>
  <Application>Microsoft Office Word</Application>
  <DocSecurity>0</DocSecurity>
  <Lines>221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Zuber Lawler and Del Duca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M. Medalle</dc:creator>
  <cp:keywords/>
  <dc:description/>
  <cp:lastModifiedBy>Mimi M. Medalle</cp:lastModifiedBy>
  <cp:revision>1</cp:revision>
  <dcterms:created xsi:type="dcterms:W3CDTF">2022-11-17T23:15:00Z</dcterms:created>
  <dcterms:modified xsi:type="dcterms:W3CDTF">2022-11-18T02:39:00Z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6949121d-f190-47dc-b946-409dee54e859</vt:lpwstr>
  </property>
</Properties>
</file>