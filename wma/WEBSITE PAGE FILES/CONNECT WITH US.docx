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82" w:rsidRDefault="00CB1282" w:rsidP="00FC3907">
      <w:pPr>
        <w:pStyle w:val="Normal0"/>
      </w:pPr>
      <w:r>
        <w:t>CONNECT WITH US:</w:t>
      </w:r>
    </w:p>
    <w:p w:rsidR="00CB1282" w:rsidRDefault="00CB1282" w:rsidP="00FC3907">
      <w:pPr>
        <w:pStyle w:val="Normal0"/>
      </w:pPr>
    </w:p>
    <w:p w:rsidR="00FC3907" w:rsidRDefault="007448C8" w:rsidP="00FC3907">
      <w:pPr>
        <w:pStyle w:val="Normal0"/>
      </w:pPr>
      <w:r>
        <w:t>WEST MIGRATION AGENCY</w:t>
      </w:r>
    </w:p>
    <w:p w:rsidR="007448C8" w:rsidRDefault="007448C8" w:rsidP="00FC3907">
      <w:pPr>
        <w:pStyle w:val="Normal0"/>
      </w:pPr>
      <w:r>
        <w:t>ADDRESS: 3400 COTTAGE WAY STE. G2 #11495</w:t>
      </w:r>
    </w:p>
    <w:p w:rsidR="007448C8" w:rsidRDefault="007448C8" w:rsidP="00FC3907">
      <w:pPr>
        <w:pStyle w:val="Normal0"/>
      </w:pPr>
      <w:r>
        <w:t>SACRAMENTO, CA 95825</w:t>
      </w:r>
    </w:p>
    <w:p w:rsidR="007448C8" w:rsidRDefault="007448C8" w:rsidP="00FC3907">
      <w:pPr>
        <w:pStyle w:val="Normal0"/>
      </w:pPr>
      <w:r>
        <w:t>TEL: 415-633-6865</w:t>
      </w:r>
    </w:p>
    <w:p w:rsidR="00AE3FE3" w:rsidRDefault="00AE3FE3" w:rsidP="00FC3907">
      <w:pPr>
        <w:pStyle w:val="Normal0"/>
      </w:pPr>
      <w:r>
        <w:t>admin@westmigrationagency.us</w:t>
      </w:r>
    </w:p>
    <w:p w:rsidR="007448C8" w:rsidRDefault="007448C8" w:rsidP="00FC3907">
      <w:pPr>
        <w:pStyle w:val="Normal0"/>
      </w:pPr>
    </w:p>
    <w:p w:rsidR="00CB1282" w:rsidRPr="00443C38" w:rsidRDefault="00CB1282" w:rsidP="00FC3907">
      <w:pPr>
        <w:pStyle w:val="Normal0"/>
      </w:pPr>
      <w:bookmarkStart w:id="0" w:name="_GoBack"/>
      <w:bookmarkEnd w:id="0"/>
    </w:p>
    <w:sectPr w:rsidR="00CB1282" w:rsidRPr="00443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E0C" w:rsidRDefault="00864E0C" w:rsidP="00FC3907">
      <w:r>
        <w:separator/>
      </w:r>
    </w:p>
  </w:endnote>
  <w:endnote w:type="continuationSeparator" w:id="0">
    <w:p w:rsidR="00864E0C" w:rsidRDefault="00864E0C" w:rsidP="00FC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E0C" w:rsidRDefault="00864E0C" w:rsidP="00FC3907">
      <w:r>
        <w:separator/>
      </w:r>
    </w:p>
  </w:footnote>
  <w:footnote w:type="continuationSeparator" w:id="0">
    <w:p w:rsidR="00864E0C" w:rsidRDefault="00864E0C" w:rsidP="00FC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Document3"/>
  </w:docVars>
  <w:rsids>
    <w:rsidRoot w:val="007448C8"/>
    <w:rsid w:val="000143A2"/>
    <w:rsid w:val="00017254"/>
    <w:rsid w:val="000376CE"/>
    <w:rsid w:val="000379F7"/>
    <w:rsid w:val="00040913"/>
    <w:rsid w:val="000413A0"/>
    <w:rsid w:val="000577C7"/>
    <w:rsid w:val="00083481"/>
    <w:rsid w:val="00095F9B"/>
    <w:rsid w:val="00096B9C"/>
    <w:rsid w:val="000A132A"/>
    <w:rsid w:val="000B092A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C3978"/>
    <w:rsid w:val="0020733D"/>
    <w:rsid w:val="00211FB6"/>
    <w:rsid w:val="0021369D"/>
    <w:rsid w:val="00246025"/>
    <w:rsid w:val="00280B93"/>
    <w:rsid w:val="00282D21"/>
    <w:rsid w:val="00284A5E"/>
    <w:rsid w:val="002A7657"/>
    <w:rsid w:val="002D6031"/>
    <w:rsid w:val="002F7C67"/>
    <w:rsid w:val="00305489"/>
    <w:rsid w:val="00306B03"/>
    <w:rsid w:val="003233D7"/>
    <w:rsid w:val="003234E0"/>
    <w:rsid w:val="0032707C"/>
    <w:rsid w:val="00363573"/>
    <w:rsid w:val="00363AE7"/>
    <w:rsid w:val="00367B06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E544D"/>
    <w:rsid w:val="006E5941"/>
    <w:rsid w:val="00700E92"/>
    <w:rsid w:val="00706FF5"/>
    <w:rsid w:val="007217B6"/>
    <w:rsid w:val="0073390E"/>
    <w:rsid w:val="00737933"/>
    <w:rsid w:val="007405D2"/>
    <w:rsid w:val="007448C8"/>
    <w:rsid w:val="007519A6"/>
    <w:rsid w:val="00752B2D"/>
    <w:rsid w:val="00775851"/>
    <w:rsid w:val="00784DE2"/>
    <w:rsid w:val="007A0E9B"/>
    <w:rsid w:val="007A7188"/>
    <w:rsid w:val="007A7F92"/>
    <w:rsid w:val="007D02D3"/>
    <w:rsid w:val="007E4701"/>
    <w:rsid w:val="008073B2"/>
    <w:rsid w:val="008152CF"/>
    <w:rsid w:val="00817307"/>
    <w:rsid w:val="00830ED8"/>
    <w:rsid w:val="00835AD6"/>
    <w:rsid w:val="00850A44"/>
    <w:rsid w:val="00864E0C"/>
    <w:rsid w:val="00870BED"/>
    <w:rsid w:val="008A0B96"/>
    <w:rsid w:val="008A156E"/>
    <w:rsid w:val="008A2D8F"/>
    <w:rsid w:val="008B0925"/>
    <w:rsid w:val="008B560E"/>
    <w:rsid w:val="008B681B"/>
    <w:rsid w:val="008B730B"/>
    <w:rsid w:val="008D663E"/>
    <w:rsid w:val="008E1CAE"/>
    <w:rsid w:val="008F0CE2"/>
    <w:rsid w:val="008F69F9"/>
    <w:rsid w:val="00907FA5"/>
    <w:rsid w:val="00910C2B"/>
    <w:rsid w:val="00912BAC"/>
    <w:rsid w:val="00923DFB"/>
    <w:rsid w:val="00940E79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F2011"/>
    <w:rsid w:val="009F4F41"/>
    <w:rsid w:val="009F694C"/>
    <w:rsid w:val="00A15392"/>
    <w:rsid w:val="00A268EF"/>
    <w:rsid w:val="00A61DAA"/>
    <w:rsid w:val="00A677FF"/>
    <w:rsid w:val="00A7204A"/>
    <w:rsid w:val="00AA589D"/>
    <w:rsid w:val="00AB708D"/>
    <w:rsid w:val="00AC3EDD"/>
    <w:rsid w:val="00AC5141"/>
    <w:rsid w:val="00AC6B50"/>
    <w:rsid w:val="00AE3FE3"/>
    <w:rsid w:val="00AE622C"/>
    <w:rsid w:val="00B24778"/>
    <w:rsid w:val="00B2713B"/>
    <w:rsid w:val="00B3442C"/>
    <w:rsid w:val="00B36427"/>
    <w:rsid w:val="00B44352"/>
    <w:rsid w:val="00BB2371"/>
    <w:rsid w:val="00BC6D2F"/>
    <w:rsid w:val="00BD65DF"/>
    <w:rsid w:val="00BE03B8"/>
    <w:rsid w:val="00BE44C8"/>
    <w:rsid w:val="00BE5ECB"/>
    <w:rsid w:val="00BF1386"/>
    <w:rsid w:val="00C04F63"/>
    <w:rsid w:val="00C21664"/>
    <w:rsid w:val="00C25368"/>
    <w:rsid w:val="00C33AB4"/>
    <w:rsid w:val="00C42489"/>
    <w:rsid w:val="00C52B06"/>
    <w:rsid w:val="00C71516"/>
    <w:rsid w:val="00C82AB8"/>
    <w:rsid w:val="00CB1282"/>
    <w:rsid w:val="00CB18D4"/>
    <w:rsid w:val="00CC11B1"/>
    <w:rsid w:val="00CC2690"/>
    <w:rsid w:val="00CE3549"/>
    <w:rsid w:val="00CE482D"/>
    <w:rsid w:val="00CF6EF5"/>
    <w:rsid w:val="00D01C38"/>
    <w:rsid w:val="00D2520D"/>
    <w:rsid w:val="00D33F63"/>
    <w:rsid w:val="00D37878"/>
    <w:rsid w:val="00D4493C"/>
    <w:rsid w:val="00D45D7F"/>
    <w:rsid w:val="00D52787"/>
    <w:rsid w:val="00D7233F"/>
    <w:rsid w:val="00D7490B"/>
    <w:rsid w:val="00D82C4F"/>
    <w:rsid w:val="00D85D37"/>
    <w:rsid w:val="00E02A55"/>
    <w:rsid w:val="00E34F37"/>
    <w:rsid w:val="00E60543"/>
    <w:rsid w:val="00E67AB7"/>
    <w:rsid w:val="00E70BB8"/>
    <w:rsid w:val="00E727A4"/>
    <w:rsid w:val="00E81F69"/>
    <w:rsid w:val="00E908E7"/>
    <w:rsid w:val="00E9130E"/>
    <w:rsid w:val="00E93287"/>
    <w:rsid w:val="00EA05AE"/>
    <w:rsid w:val="00EA18D7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3011"/>
    <w:rsid w:val="00FB3C3D"/>
    <w:rsid w:val="00FB52F8"/>
    <w:rsid w:val="00FC3907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90CD"/>
  <w15:chartTrackingRefBased/>
  <w15:docId w15:val="{52EB04DE-B3AA-49E1-914E-6FFA107E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73390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customStyle="1" w:styleId="10sp0">
    <w:name w:val="_1.0sp 0&quot;"/>
    <w:basedOn w:val="Normal0"/>
    <w:rsid w:val="0073390E"/>
    <w:pPr>
      <w:spacing w:after="240"/>
    </w:pPr>
  </w:style>
  <w:style w:type="paragraph" w:customStyle="1" w:styleId="10sp0nospaceafter">
    <w:name w:val="_1.0sp 0&quot; (no space after)"/>
    <w:basedOn w:val="Normal0"/>
    <w:rsid w:val="0073390E"/>
  </w:style>
  <w:style w:type="paragraph" w:customStyle="1" w:styleId="10sp05">
    <w:name w:val="_1.0sp 0.5&quot;"/>
    <w:basedOn w:val="Normal0"/>
    <w:rsid w:val="0073390E"/>
    <w:pPr>
      <w:spacing w:after="240"/>
      <w:ind w:firstLine="720"/>
    </w:pPr>
  </w:style>
  <w:style w:type="paragraph" w:customStyle="1" w:styleId="10sp1">
    <w:name w:val="_1.0sp 1&quot;"/>
    <w:basedOn w:val="Normal0"/>
    <w:rsid w:val="0073390E"/>
    <w:pPr>
      <w:spacing w:after="240"/>
      <w:ind w:firstLine="1440"/>
    </w:pPr>
  </w:style>
  <w:style w:type="paragraph" w:customStyle="1" w:styleId="10sp15">
    <w:name w:val="_1.0sp 1.5&quot;"/>
    <w:basedOn w:val="Normal0"/>
    <w:rsid w:val="0073390E"/>
    <w:pPr>
      <w:spacing w:after="240"/>
      <w:ind w:firstLine="2160"/>
    </w:pPr>
  </w:style>
  <w:style w:type="paragraph" w:customStyle="1" w:styleId="10sp2">
    <w:name w:val="_1.0sp 2&quot;"/>
    <w:basedOn w:val="Normal0"/>
    <w:qFormat/>
    <w:rsid w:val="0073390E"/>
    <w:pPr>
      <w:spacing w:after="240"/>
      <w:ind w:firstLine="2880"/>
    </w:pPr>
  </w:style>
  <w:style w:type="paragraph" w:customStyle="1" w:styleId="10spCentered">
    <w:name w:val="_1.0sp Centered"/>
    <w:basedOn w:val="Normal0"/>
    <w:rsid w:val="0073390E"/>
    <w:pPr>
      <w:spacing w:after="240"/>
      <w:jc w:val="center"/>
    </w:pPr>
  </w:style>
  <w:style w:type="paragraph" w:customStyle="1" w:styleId="10spCenterednospaceafter">
    <w:name w:val="_1.0sp Centered (no space after)"/>
    <w:basedOn w:val="Normal0"/>
    <w:rsid w:val="0073390E"/>
    <w:pPr>
      <w:jc w:val="center"/>
    </w:pPr>
  </w:style>
  <w:style w:type="paragraph" w:customStyle="1" w:styleId="10spHanging05">
    <w:name w:val="_1.0sp Hanging 0.5&quot;"/>
    <w:basedOn w:val="Normal0"/>
    <w:rsid w:val="0073390E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73390E"/>
    <w:pPr>
      <w:ind w:left="720" w:hanging="720"/>
    </w:pPr>
  </w:style>
  <w:style w:type="paragraph" w:customStyle="1" w:styleId="10spHanging1">
    <w:name w:val="_1.0sp Hanging 1&quot;"/>
    <w:basedOn w:val="Normal0"/>
    <w:rsid w:val="0073390E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73390E"/>
    <w:pPr>
      <w:spacing w:after="240"/>
      <w:ind w:left="2160" w:hanging="720"/>
    </w:pPr>
  </w:style>
  <w:style w:type="paragraph" w:customStyle="1" w:styleId="10spHanging2">
    <w:name w:val="_1.0sp Hanging 2&quot;"/>
    <w:basedOn w:val="Normal0"/>
    <w:qFormat/>
    <w:rsid w:val="0073390E"/>
    <w:pPr>
      <w:spacing w:after="240"/>
      <w:ind w:left="2880" w:hanging="720"/>
    </w:pPr>
  </w:style>
  <w:style w:type="paragraph" w:customStyle="1" w:styleId="10spLeftInd05">
    <w:name w:val="_1.0sp Left Ind 0.5&quot;"/>
    <w:basedOn w:val="Normal0"/>
    <w:rsid w:val="0073390E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73390E"/>
    <w:pPr>
      <w:ind w:left="720"/>
    </w:pPr>
  </w:style>
  <w:style w:type="paragraph" w:customStyle="1" w:styleId="10spLeftInd1">
    <w:name w:val="_1.0sp Left Ind 1&quot;"/>
    <w:basedOn w:val="Normal0"/>
    <w:rsid w:val="0073390E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73390E"/>
    <w:pPr>
      <w:spacing w:after="240"/>
      <w:ind w:left="2160"/>
    </w:pPr>
  </w:style>
  <w:style w:type="paragraph" w:customStyle="1" w:styleId="10spLeftInd2">
    <w:name w:val="_1.0sp Left Ind 2&quot;"/>
    <w:basedOn w:val="Normal0"/>
    <w:rsid w:val="0073390E"/>
    <w:pPr>
      <w:spacing w:after="240"/>
      <w:ind w:left="2880"/>
    </w:pPr>
  </w:style>
  <w:style w:type="paragraph" w:customStyle="1" w:styleId="10spLeft-Right05">
    <w:name w:val="_1.0sp Left-Right 0.5&quot;"/>
    <w:basedOn w:val="Normal0"/>
    <w:rsid w:val="0073390E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73390E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73390E"/>
    <w:pPr>
      <w:spacing w:after="240"/>
      <w:ind w:left="2160" w:right="2160"/>
    </w:pPr>
  </w:style>
  <w:style w:type="paragraph" w:customStyle="1" w:styleId="10spLeft-Right2">
    <w:name w:val="_1.0sp Left-Right 2&quot;"/>
    <w:basedOn w:val="Normal0"/>
    <w:qFormat/>
    <w:rsid w:val="0073390E"/>
    <w:pPr>
      <w:spacing w:after="240"/>
      <w:ind w:left="2880" w:right="2880"/>
    </w:pPr>
  </w:style>
  <w:style w:type="paragraph" w:customStyle="1" w:styleId="10spRightAligned">
    <w:name w:val="_1.0sp Right Aligned"/>
    <w:basedOn w:val="Normal0"/>
    <w:rsid w:val="0073390E"/>
    <w:pPr>
      <w:spacing w:after="240"/>
      <w:jc w:val="right"/>
    </w:pPr>
  </w:style>
  <w:style w:type="paragraph" w:customStyle="1" w:styleId="15sp0">
    <w:name w:val="_1.5sp 0&quot;"/>
    <w:basedOn w:val="Normal0"/>
    <w:rsid w:val="0073390E"/>
    <w:pPr>
      <w:spacing w:line="360" w:lineRule="auto"/>
    </w:pPr>
  </w:style>
  <w:style w:type="paragraph" w:customStyle="1" w:styleId="15sp05">
    <w:name w:val="_1.5sp 0.5&quot;"/>
    <w:basedOn w:val="Normal0"/>
    <w:rsid w:val="0073390E"/>
    <w:pPr>
      <w:spacing w:line="360" w:lineRule="auto"/>
      <w:ind w:firstLine="720"/>
    </w:pPr>
  </w:style>
  <w:style w:type="paragraph" w:customStyle="1" w:styleId="15sp1">
    <w:name w:val="_1.5sp 1&quot;"/>
    <w:basedOn w:val="Normal0"/>
    <w:rsid w:val="0073390E"/>
    <w:pPr>
      <w:spacing w:line="360" w:lineRule="auto"/>
      <w:ind w:firstLine="1440"/>
    </w:pPr>
  </w:style>
  <w:style w:type="paragraph" w:customStyle="1" w:styleId="15sp15">
    <w:name w:val="_1.5sp 1.5&quot;"/>
    <w:basedOn w:val="Normal0"/>
    <w:rsid w:val="0073390E"/>
    <w:pPr>
      <w:spacing w:line="360" w:lineRule="auto"/>
      <w:ind w:firstLine="2160"/>
    </w:pPr>
  </w:style>
  <w:style w:type="paragraph" w:customStyle="1" w:styleId="15sp2">
    <w:name w:val="_1.5sp 2&quot;"/>
    <w:basedOn w:val="Normal0"/>
    <w:qFormat/>
    <w:rsid w:val="0073390E"/>
    <w:pPr>
      <w:spacing w:line="360" w:lineRule="auto"/>
      <w:ind w:firstLine="2880"/>
    </w:pPr>
  </w:style>
  <w:style w:type="paragraph" w:customStyle="1" w:styleId="15spCentered">
    <w:name w:val="_1.5sp Centered"/>
    <w:basedOn w:val="Normal0"/>
    <w:rsid w:val="0073390E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73390E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73390E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73390E"/>
    <w:pPr>
      <w:spacing w:line="360" w:lineRule="auto"/>
      <w:ind w:left="2160" w:hanging="720"/>
    </w:pPr>
  </w:style>
  <w:style w:type="paragraph" w:customStyle="1" w:styleId="15spHanging2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customStyle="1" w:styleId="15spLeftInd05">
    <w:name w:val="_1.5sp Left Ind 0.5&quot;"/>
    <w:basedOn w:val="Normal0"/>
    <w:rsid w:val="0073390E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73390E"/>
    <w:pPr>
      <w:spacing w:line="360" w:lineRule="auto"/>
      <w:ind w:left="1440"/>
    </w:pPr>
  </w:style>
  <w:style w:type="paragraph" w:customStyle="1" w:styleId="15spLeftInd15">
    <w:name w:val="_1.5sp Left Ind 1.5&quot;"/>
    <w:basedOn w:val="Normal0"/>
    <w:rsid w:val="0073390E"/>
    <w:pPr>
      <w:spacing w:line="360" w:lineRule="auto"/>
      <w:ind w:left="2160"/>
    </w:pPr>
  </w:style>
  <w:style w:type="paragraph" w:customStyle="1" w:styleId="15spLeftInd2">
    <w:name w:val="_1.5sp Left Ind 2&quot;"/>
    <w:basedOn w:val="Normal0"/>
    <w:rsid w:val="0073390E"/>
    <w:pPr>
      <w:spacing w:line="360" w:lineRule="auto"/>
      <w:ind w:left="2880"/>
    </w:pPr>
  </w:style>
  <w:style w:type="paragraph" w:customStyle="1" w:styleId="15spLeft-Right05">
    <w:name w:val="_1.5sp Left-Right 0.5&quot;"/>
    <w:basedOn w:val="Normal0"/>
    <w:rsid w:val="0073390E"/>
    <w:pPr>
      <w:spacing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customStyle="1" w:styleId="15spLeft-Right2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customStyle="1" w:styleId="15spRightAligned">
    <w:name w:val="_1.5sp Right Aligned"/>
    <w:basedOn w:val="Normal0"/>
    <w:rsid w:val="0073390E"/>
    <w:pPr>
      <w:spacing w:line="360" w:lineRule="auto"/>
      <w:jc w:val="right"/>
    </w:pPr>
  </w:style>
  <w:style w:type="paragraph" w:customStyle="1" w:styleId="20sp0">
    <w:name w:val="_2.0sp 0&quot;"/>
    <w:basedOn w:val="Normal0"/>
    <w:rsid w:val="0073390E"/>
    <w:pPr>
      <w:spacing w:line="480" w:lineRule="auto"/>
    </w:pPr>
  </w:style>
  <w:style w:type="paragraph" w:customStyle="1" w:styleId="20sp05">
    <w:name w:val="_2.0sp 0.5&quot;"/>
    <w:basedOn w:val="Normal0"/>
    <w:rsid w:val="0073390E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73390E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73390E"/>
    <w:pPr>
      <w:spacing w:line="480" w:lineRule="auto"/>
      <w:ind w:firstLine="2160"/>
    </w:pPr>
  </w:style>
  <w:style w:type="paragraph" w:customStyle="1" w:styleId="20sp2">
    <w:name w:val="_2.0sp 2&quot;"/>
    <w:basedOn w:val="Normal0"/>
    <w:qFormat/>
    <w:rsid w:val="0073390E"/>
    <w:pPr>
      <w:spacing w:line="480" w:lineRule="auto"/>
      <w:ind w:firstLine="2880"/>
    </w:pPr>
  </w:style>
  <w:style w:type="paragraph" w:customStyle="1" w:styleId="20spCentered">
    <w:name w:val="_2.0sp Centered"/>
    <w:basedOn w:val="Normal0"/>
    <w:rsid w:val="0073390E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73390E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73390E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73390E"/>
    <w:pPr>
      <w:spacing w:line="480" w:lineRule="auto"/>
      <w:ind w:left="2160" w:hanging="720"/>
    </w:pPr>
  </w:style>
  <w:style w:type="paragraph" w:customStyle="1" w:styleId="20spHanging2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customStyle="1" w:styleId="20spLeftInd05">
    <w:name w:val="_2.0sp Left Ind 0.5&quot;"/>
    <w:basedOn w:val="Normal0"/>
    <w:rsid w:val="0073390E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73390E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73390E"/>
    <w:pPr>
      <w:spacing w:line="480" w:lineRule="auto"/>
      <w:ind w:left="2160"/>
    </w:pPr>
  </w:style>
  <w:style w:type="paragraph" w:customStyle="1" w:styleId="20spLeftInd2">
    <w:name w:val="_2.0sp Left Ind 2&quot;"/>
    <w:basedOn w:val="Normal0"/>
    <w:rsid w:val="0073390E"/>
    <w:pPr>
      <w:spacing w:line="480" w:lineRule="auto"/>
      <w:ind w:left="2880"/>
    </w:pPr>
  </w:style>
  <w:style w:type="paragraph" w:customStyle="1" w:styleId="20spLeft-Right05">
    <w:name w:val="_2.0sp Left-Right 0.5&quot;"/>
    <w:basedOn w:val="Normal0"/>
    <w:rsid w:val="0073390E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customStyle="1" w:styleId="20spLeft-Right2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customStyle="1" w:styleId="20spRightAligned">
    <w:name w:val="_2.0sp Right Aligned"/>
    <w:basedOn w:val="Normal0"/>
    <w:rsid w:val="0073390E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4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73390E"/>
    <w:pPr>
      <w:spacing w:after="240"/>
    </w:pPr>
  </w:style>
  <w:style w:type="paragraph" w:customStyle="1" w:styleId="CustomParagraph2">
    <w:name w:val="_Custom Paragraph 2"/>
    <w:basedOn w:val="Normal0"/>
    <w:rsid w:val="0073390E"/>
    <w:pPr>
      <w:spacing w:after="240"/>
    </w:pPr>
  </w:style>
  <w:style w:type="paragraph" w:customStyle="1" w:styleId="CustomParagraph3">
    <w:name w:val="_Custom Paragraph 3"/>
    <w:basedOn w:val="Normal0"/>
    <w:rsid w:val="0073390E"/>
    <w:pPr>
      <w:spacing w:after="240"/>
    </w:pPr>
  </w:style>
  <w:style w:type="paragraph" w:customStyle="1" w:styleId="CustomParagraph4">
    <w:name w:val="_Custom Paragraph 4"/>
    <w:basedOn w:val="Normal0"/>
    <w:rsid w:val="0073390E"/>
    <w:pPr>
      <w:spacing w:after="240"/>
    </w:pPr>
  </w:style>
  <w:style w:type="paragraph" w:customStyle="1" w:styleId="CustomParagraph5">
    <w:name w:val="_Custom Paragraph 5"/>
    <w:basedOn w:val="Normal0"/>
    <w:rsid w:val="0073390E"/>
    <w:pPr>
      <w:spacing w:after="240"/>
    </w:pPr>
  </w:style>
  <w:style w:type="paragraph" w:customStyle="1" w:styleId="CustomParagraph6">
    <w:name w:val="_Custom Paragraph 6"/>
    <w:basedOn w:val="Normal0"/>
    <w:rsid w:val="0073390E"/>
    <w:pPr>
      <w:spacing w:after="240"/>
    </w:pPr>
  </w:style>
  <w:style w:type="paragraph" w:customStyle="1" w:styleId="HdgCenter">
    <w:name w:val="_Hdg Center"/>
    <w:basedOn w:val="Normal0"/>
    <w:rsid w:val="0073390E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73390E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customStyle="1" w:styleId="HdgLeftUnd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73390E"/>
    <w:pPr>
      <w:keepNext/>
      <w:keepLines/>
      <w:spacing w:after="240"/>
      <w:jc w:val="right"/>
    </w:pPr>
  </w:style>
  <w:style w:type="paragraph" w:customStyle="1" w:styleId="HdgRightBold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73390E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customStyle="1" w:styleId="Non-NumberedHdg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customStyle="1" w:styleId="Non-NumberedHdg2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customStyle="1" w:styleId="Non-NumberedHdg3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customStyle="1" w:styleId="TableCentered">
    <w:name w:val="_Table Centered"/>
    <w:basedOn w:val="Normal0"/>
    <w:rsid w:val="0073390E"/>
    <w:pPr>
      <w:jc w:val="center"/>
    </w:pPr>
  </w:style>
  <w:style w:type="paragraph" w:customStyle="1" w:styleId="TableDecimalAlign">
    <w:name w:val="_Table Decimal Align"/>
    <w:basedOn w:val="Normal0"/>
    <w:rsid w:val="0073390E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73390E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73390E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73390E"/>
  </w:style>
  <w:style w:type="paragraph" w:customStyle="1" w:styleId="TableRightAlign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rsid w:val="0073390E"/>
    <w:rPr>
      <w:rFonts w:ascii="Times New Roman" w:eastAsia="SimSun" w:hAnsi="Times New Roma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22</Words>
  <Characters>129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M. Medalle</dc:creator>
  <cp:keywords/>
  <dc:description/>
  <cp:lastModifiedBy>Mimi M. Medalle</cp:lastModifiedBy>
  <cp:revision>2</cp:revision>
  <dcterms:created xsi:type="dcterms:W3CDTF">2022-09-27T19:14:00Z</dcterms:created>
  <dcterms:modified xsi:type="dcterms:W3CDTF">2022-10-03T04:29:00Z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26f651c9-2e20-4675-b158-2de0e4fd70e4</vt:lpwstr>
  </property>
</Properties>
</file>