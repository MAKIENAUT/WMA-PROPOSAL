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CEE24" w14:textId="77777777" w:rsidR="00FC3907" w:rsidRPr="00B52A89" w:rsidRDefault="006245B2" w:rsidP="00B52A89">
      <w:pPr>
        <w:pStyle w:val="Normal0"/>
        <w:jc w:val="both"/>
        <w:rPr>
          <w:rFonts w:ascii="Georgia" w:hAnsi="Georgia"/>
        </w:rPr>
      </w:pPr>
      <w:r w:rsidRPr="00B52A89">
        <w:rPr>
          <w:rFonts w:ascii="Georgia" w:hAnsi="Georgia"/>
        </w:rPr>
        <w:t>HOME</w:t>
      </w:r>
    </w:p>
    <w:p w14:paraId="3B888377" w14:textId="77777777" w:rsidR="006245B2" w:rsidRPr="00B52A89" w:rsidRDefault="006245B2" w:rsidP="00B52A89">
      <w:pPr>
        <w:pStyle w:val="Normal0"/>
        <w:jc w:val="both"/>
        <w:rPr>
          <w:rFonts w:ascii="Georgia" w:hAnsi="Georgia"/>
        </w:rPr>
      </w:pPr>
    </w:p>
    <w:p w14:paraId="7F284265" w14:textId="036CB61E" w:rsidR="00B52A89" w:rsidRPr="00B52A89" w:rsidRDefault="006245B2" w:rsidP="00B52A89">
      <w:pPr>
        <w:pStyle w:val="NormalWeb"/>
        <w:spacing w:before="0" w:beforeAutospacing="0" w:after="0" w:afterAutospacing="0"/>
        <w:jc w:val="both"/>
        <w:rPr>
          <w:rFonts w:ascii="Georgia" w:hAnsi="Georgia"/>
          <w:color w:val="0E101A"/>
        </w:rPr>
      </w:pPr>
      <w:r w:rsidRPr="00B52A89">
        <w:rPr>
          <w:rFonts w:ascii="Georgia" w:hAnsi="Georgia"/>
        </w:rPr>
        <w:tab/>
      </w:r>
      <w:r w:rsidR="00B52A89" w:rsidRPr="00B52A89">
        <w:rPr>
          <w:rFonts w:ascii="Georgia" w:hAnsi="Georgia"/>
          <w:color w:val="0E101A"/>
        </w:rPr>
        <w:t xml:space="preserve">West Migration Agency ("WMA") is a </w:t>
      </w:r>
      <w:r w:rsidR="00C207F2">
        <w:rPr>
          <w:rFonts w:ascii="Georgia" w:hAnsi="Georgia"/>
          <w:color w:val="0E101A"/>
        </w:rPr>
        <w:t xml:space="preserve">minority and </w:t>
      </w:r>
      <w:r w:rsidR="00B52A89" w:rsidRPr="00B52A89">
        <w:rPr>
          <w:rFonts w:ascii="Georgia" w:hAnsi="Georgia"/>
          <w:color w:val="0E101A"/>
        </w:rPr>
        <w:t>women-owned</w:t>
      </w:r>
      <w:r w:rsidR="00C207F2">
        <w:rPr>
          <w:rFonts w:ascii="Georgia" w:hAnsi="Georgia"/>
          <w:color w:val="0E101A"/>
        </w:rPr>
        <w:t xml:space="preserve"> and </w:t>
      </w:r>
      <w:r w:rsidR="00B52A89" w:rsidRPr="00B52A89">
        <w:rPr>
          <w:rFonts w:ascii="Georgia" w:hAnsi="Georgia"/>
          <w:color w:val="0E101A"/>
        </w:rPr>
        <w:t xml:space="preserve">operated, consulting and recruiting firm in California. The founders lead our diverse and dynamic business, bringing their years of legal </w:t>
      </w:r>
      <w:r w:rsidR="00C207F2">
        <w:rPr>
          <w:rFonts w:ascii="Georgia" w:hAnsi="Georgia"/>
          <w:color w:val="0E101A"/>
        </w:rPr>
        <w:t xml:space="preserve">experience </w:t>
      </w:r>
      <w:r w:rsidR="00B52A89" w:rsidRPr="00B52A89">
        <w:rPr>
          <w:rFonts w:ascii="Georgia" w:hAnsi="Georgia"/>
          <w:color w:val="0E101A"/>
        </w:rPr>
        <w:t xml:space="preserve">credentials </w:t>
      </w:r>
      <w:r w:rsidR="00C207F2">
        <w:rPr>
          <w:rFonts w:ascii="Georgia" w:hAnsi="Georgia"/>
          <w:color w:val="0E101A"/>
        </w:rPr>
        <w:t>to</w:t>
      </w:r>
      <w:r w:rsidR="00C207F2" w:rsidRPr="00B52A89">
        <w:rPr>
          <w:rFonts w:ascii="Georgia" w:hAnsi="Georgia"/>
          <w:color w:val="0E101A"/>
        </w:rPr>
        <w:t xml:space="preserve"> </w:t>
      </w:r>
      <w:r w:rsidR="00B52A89" w:rsidRPr="00B52A89">
        <w:rPr>
          <w:rFonts w:ascii="Georgia" w:hAnsi="Georgia"/>
          <w:color w:val="0E101A"/>
        </w:rPr>
        <w:t xml:space="preserve">support individuals throughout their migration and employment journey. We search for career opportunities </w:t>
      </w:r>
      <w:r w:rsidR="00C207F2">
        <w:rPr>
          <w:rFonts w:ascii="Georgia" w:hAnsi="Georgia"/>
          <w:color w:val="0E101A"/>
        </w:rPr>
        <w:t>among</w:t>
      </w:r>
      <w:r w:rsidR="00C207F2" w:rsidRPr="00B52A89">
        <w:rPr>
          <w:rFonts w:ascii="Georgia" w:hAnsi="Georgia"/>
          <w:color w:val="0E101A"/>
        </w:rPr>
        <w:t xml:space="preserve"> </w:t>
      </w:r>
      <w:r w:rsidR="00B52A89" w:rsidRPr="00B52A89">
        <w:rPr>
          <w:rFonts w:ascii="Georgia" w:hAnsi="Georgia"/>
          <w:color w:val="0E101A"/>
        </w:rPr>
        <w:t>our approved</w:t>
      </w:r>
      <w:r w:rsidR="00C207F2">
        <w:rPr>
          <w:rFonts w:ascii="Georgia" w:hAnsi="Georgia"/>
          <w:color w:val="0E101A"/>
        </w:rPr>
        <w:t>,</w:t>
      </w:r>
      <w:r w:rsidR="00B52A89" w:rsidRPr="00B52A89">
        <w:rPr>
          <w:rFonts w:ascii="Georgia" w:hAnsi="Georgia"/>
          <w:color w:val="0E101A"/>
        </w:rPr>
        <w:t xml:space="preserve"> designated list of sponsors and curate every detail for career enhancement and development. </w:t>
      </w:r>
    </w:p>
    <w:p w14:paraId="4688188C" w14:textId="77777777" w:rsidR="00B52A89" w:rsidRPr="00B52A89" w:rsidRDefault="00B52A89" w:rsidP="00B52A89">
      <w:pPr>
        <w:pStyle w:val="NormalWeb"/>
        <w:spacing w:before="0" w:beforeAutospacing="0" w:after="0" w:afterAutospacing="0"/>
        <w:jc w:val="both"/>
        <w:rPr>
          <w:rFonts w:ascii="Georgia" w:hAnsi="Georgia"/>
          <w:color w:val="0E101A"/>
        </w:rPr>
      </w:pPr>
      <w:r w:rsidRPr="00B52A89">
        <w:rPr>
          <w:rFonts w:ascii="Georgia" w:hAnsi="Georgia"/>
          <w:color w:val="0E101A"/>
        </w:rPr>
        <w:t> </w:t>
      </w:r>
    </w:p>
    <w:p w14:paraId="6E229670" w14:textId="512F38F0" w:rsidR="00B52A89" w:rsidRPr="00B52A89" w:rsidRDefault="00B52A89" w:rsidP="00B52A89">
      <w:pPr>
        <w:pStyle w:val="NormalWeb"/>
        <w:spacing w:before="0" w:beforeAutospacing="0" w:after="0" w:afterAutospacing="0"/>
        <w:jc w:val="both"/>
        <w:rPr>
          <w:rFonts w:ascii="Georgia" w:hAnsi="Georgia"/>
          <w:color w:val="0E101A"/>
        </w:rPr>
      </w:pPr>
      <w:r w:rsidRPr="00B52A89">
        <w:rPr>
          <w:rFonts w:ascii="Georgia" w:hAnsi="Georgia"/>
          <w:color w:val="0E101A"/>
        </w:rPr>
        <w:t xml:space="preserve">          </w:t>
      </w:r>
      <w:r w:rsidR="00C207F2">
        <w:rPr>
          <w:rFonts w:ascii="Georgia" w:hAnsi="Georgia"/>
          <w:color w:val="0E101A"/>
        </w:rPr>
        <w:t>WMA</w:t>
      </w:r>
      <w:r w:rsidRPr="00B52A89">
        <w:rPr>
          <w:rFonts w:ascii="Georgia" w:hAnsi="Georgia"/>
          <w:color w:val="0E101A"/>
        </w:rPr>
        <w:t xml:space="preserve"> is a focused service consulting firm supporting Temporary Employment Visas (H, L, O, P, Q) and Exchange Visitor Visa (J). </w:t>
      </w:r>
      <w:r w:rsidR="00C207F2">
        <w:rPr>
          <w:rFonts w:ascii="Georgia" w:hAnsi="Georgia"/>
          <w:color w:val="0E101A"/>
        </w:rPr>
        <w:t>WMA</w:t>
      </w:r>
      <w:r w:rsidRPr="00B52A89">
        <w:rPr>
          <w:rFonts w:ascii="Georgia" w:hAnsi="Georgia"/>
          <w:color w:val="0E101A"/>
        </w:rPr>
        <w:t xml:space="preserve"> acts as a liaison between the clients ("qualified applicants") and employers. We are looking for exceptional individuals ready to share their culture and experience in the United States. </w:t>
      </w:r>
    </w:p>
    <w:p w14:paraId="3FF22FE3" w14:textId="77777777" w:rsidR="00B52A89" w:rsidRPr="00B52A89" w:rsidRDefault="00B52A89" w:rsidP="00B52A89">
      <w:pPr>
        <w:pStyle w:val="NormalWeb"/>
        <w:spacing w:before="0" w:beforeAutospacing="0" w:after="0" w:afterAutospacing="0"/>
        <w:jc w:val="both"/>
        <w:rPr>
          <w:rFonts w:ascii="Georgia" w:hAnsi="Georgia"/>
          <w:color w:val="0E101A"/>
        </w:rPr>
      </w:pPr>
      <w:r w:rsidRPr="00B52A89">
        <w:rPr>
          <w:rFonts w:ascii="Georgia" w:hAnsi="Georgia"/>
          <w:color w:val="0E101A"/>
        </w:rPr>
        <w:t> </w:t>
      </w:r>
    </w:p>
    <w:p w14:paraId="4923F234" w14:textId="7C86B7EB" w:rsidR="00B52A89" w:rsidRPr="00B52A89" w:rsidRDefault="00B52A89" w:rsidP="00B52A89">
      <w:pPr>
        <w:pStyle w:val="NormalWeb"/>
        <w:spacing w:before="0" w:beforeAutospacing="0" w:after="0" w:afterAutospacing="0"/>
        <w:jc w:val="both"/>
        <w:rPr>
          <w:rFonts w:ascii="Georgia" w:hAnsi="Georgia"/>
          <w:color w:val="0E101A"/>
        </w:rPr>
      </w:pPr>
      <w:r w:rsidRPr="00B52A89">
        <w:rPr>
          <w:rFonts w:ascii="Georgia" w:hAnsi="Georgia"/>
          <w:color w:val="0E101A"/>
        </w:rPr>
        <w:t xml:space="preserve">           WMA will help you organize the program you are interested in and find a suitable program applicable to you. We understand the drive and self-investment required to take this big step as we play an essential role in advising and corresponding with applicants on various topics, including </w:t>
      </w:r>
      <w:r w:rsidR="00C207F2">
        <w:rPr>
          <w:rFonts w:ascii="Georgia" w:hAnsi="Georgia"/>
          <w:color w:val="0E101A"/>
        </w:rPr>
        <w:t xml:space="preserve">requirements at </w:t>
      </w:r>
      <w:r w:rsidR="0072267B">
        <w:rPr>
          <w:rFonts w:ascii="Georgia" w:hAnsi="Georgia"/>
          <w:color w:val="0E101A"/>
        </w:rPr>
        <w:t>various stages</w:t>
      </w:r>
      <w:bookmarkStart w:id="0" w:name="_GoBack"/>
      <w:bookmarkEnd w:id="0"/>
      <w:r w:rsidRPr="00B52A89">
        <w:rPr>
          <w:rFonts w:ascii="Georgia" w:hAnsi="Georgia"/>
          <w:color w:val="0E101A"/>
        </w:rPr>
        <w:t xml:space="preserve">, relevant documentation, and adjustments needed to have a pleasant experience living and working in the United States. </w:t>
      </w:r>
      <w:r w:rsidRPr="0072267B">
        <w:rPr>
          <w:rStyle w:val="Emphasis"/>
          <w:rFonts w:ascii="Georgia" w:hAnsi="Georgia"/>
          <w:i w:val="0"/>
          <w:iCs w:val="0"/>
          <w:color w:val="0E101A"/>
        </w:rPr>
        <w:t>We believe great mentors affect and bring out great leaders in the future</w:t>
      </w:r>
      <w:r w:rsidRPr="00B52A89">
        <w:rPr>
          <w:rFonts w:ascii="Georgia" w:hAnsi="Georgia"/>
          <w:color w:val="0E101A"/>
        </w:rPr>
        <w:t>.</w:t>
      </w:r>
      <w:r w:rsidR="00C207F2">
        <w:rPr>
          <w:rFonts w:ascii="Georgia" w:hAnsi="Georgia"/>
          <w:color w:val="0E101A"/>
        </w:rPr>
        <w:t xml:space="preserve"> </w:t>
      </w:r>
      <w:r w:rsidRPr="00B52A89">
        <w:rPr>
          <w:rFonts w:ascii="Georgia" w:hAnsi="Georgia"/>
          <w:color w:val="0E101A"/>
        </w:rPr>
        <w:t xml:space="preserve">We want to make a difference in people's lives by streamlining the complex process and navigating the </w:t>
      </w:r>
      <w:r w:rsidR="00C207F2">
        <w:rPr>
          <w:rFonts w:ascii="Georgia" w:hAnsi="Georgia"/>
          <w:color w:val="0E101A"/>
        </w:rPr>
        <w:t>ever-</w:t>
      </w:r>
      <w:r w:rsidRPr="00B52A89">
        <w:rPr>
          <w:rFonts w:ascii="Georgia" w:hAnsi="Georgia"/>
          <w:color w:val="0E101A"/>
        </w:rPr>
        <w:t>evolving world of international programs.</w:t>
      </w:r>
    </w:p>
    <w:p w14:paraId="030F8D76" w14:textId="77777777" w:rsidR="00B52A89" w:rsidRPr="00B52A89" w:rsidRDefault="00B52A89" w:rsidP="00B52A89">
      <w:pPr>
        <w:pStyle w:val="NormalWeb"/>
        <w:spacing w:before="0" w:beforeAutospacing="0" w:after="0" w:afterAutospacing="0"/>
        <w:jc w:val="both"/>
        <w:rPr>
          <w:rFonts w:ascii="Georgia" w:hAnsi="Georgia"/>
          <w:color w:val="0E101A"/>
        </w:rPr>
      </w:pPr>
      <w:r w:rsidRPr="00B52A89">
        <w:rPr>
          <w:rFonts w:ascii="Georgia" w:hAnsi="Georgia"/>
          <w:color w:val="0E101A"/>
        </w:rPr>
        <w:t>           </w:t>
      </w:r>
    </w:p>
    <w:p w14:paraId="06B28FCF" w14:textId="77777777" w:rsidR="00B52A89" w:rsidRPr="00B52A89" w:rsidRDefault="00B52A89" w:rsidP="00B52A89">
      <w:pPr>
        <w:pStyle w:val="NormalWeb"/>
        <w:spacing w:before="0" w:beforeAutospacing="0" w:after="0" w:afterAutospacing="0"/>
        <w:jc w:val="both"/>
        <w:rPr>
          <w:rFonts w:ascii="Georgia" w:hAnsi="Georgia"/>
          <w:color w:val="0E101A"/>
        </w:rPr>
      </w:pPr>
      <w:r w:rsidRPr="00B52A89">
        <w:rPr>
          <w:rFonts w:ascii="Georgia" w:hAnsi="Georgia"/>
          <w:color w:val="0E101A"/>
        </w:rPr>
        <w:t>           </w:t>
      </w:r>
    </w:p>
    <w:p w14:paraId="0B43A490" w14:textId="77777777" w:rsidR="002D08DB" w:rsidRPr="00B52A89" w:rsidRDefault="00B52A89" w:rsidP="00B52A89">
      <w:pPr>
        <w:pStyle w:val="NormalWeb"/>
        <w:spacing w:before="0" w:beforeAutospacing="0" w:after="0" w:afterAutospacing="0"/>
        <w:rPr>
          <w:rFonts w:ascii="Monotype Corsiva" w:hAnsi="Monotype Corsiva"/>
          <w:color w:val="0E101A"/>
          <w:sz w:val="28"/>
          <w:szCs w:val="28"/>
        </w:rPr>
      </w:pPr>
      <w:r>
        <w:rPr>
          <w:color w:val="0E101A"/>
        </w:rPr>
        <w:t> </w:t>
      </w:r>
      <w:r>
        <w:rPr>
          <w:color w:val="0E101A"/>
        </w:rPr>
        <w:tab/>
      </w:r>
      <w:r>
        <w:rPr>
          <w:color w:val="0E101A"/>
        </w:rPr>
        <w:tab/>
      </w:r>
      <w:r>
        <w:rPr>
          <w:color w:val="0E101A"/>
        </w:rPr>
        <w:tab/>
      </w:r>
      <w:r>
        <w:rPr>
          <w:color w:val="0E101A"/>
        </w:rPr>
        <w:tab/>
      </w:r>
      <w:r>
        <w:rPr>
          <w:color w:val="0E101A"/>
        </w:rPr>
        <w:tab/>
      </w:r>
      <w:r>
        <w:rPr>
          <w:color w:val="0E101A"/>
        </w:rPr>
        <w:tab/>
      </w:r>
      <w:r>
        <w:rPr>
          <w:color w:val="0E101A"/>
        </w:rPr>
        <w:tab/>
      </w:r>
      <w:r>
        <w:rPr>
          <w:color w:val="0E101A"/>
        </w:rPr>
        <w:tab/>
      </w:r>
      <w:r>
        <w:rPr>
          <w:color w:val="0E101A"/>
        </w:rPr>
        <w:tab/>
      </w:r>
      <w:r w:rsidRPr="00B52A89">
        <w:rPr>
          <w:rFonts w:ascii="Monotype Corsiva" w:hAnsi="Monotype Corsiva"/>
          <w:color w:val="0E101A"/>
          <w:sz w:val="28"/>
          <w:szCs w:val="28"/>
        </w:rPr>
        <w:t xml:space="preserve">West Migration Team </w:t>
      </w:r>
    </w:p>
    <w:sectPr w:rsidR="002D08DB" w:rsidRPr="00B52A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DB7D2" w14:textId="77777777" w:rsidR="00C07BE3" w:rsidRDefault="00C07BE3" w:rsidP="00FC3907">
      <w:r>
        <w:separator/>
      </w:r>
    </w:p>
  </w:endnote>
  <w:endnote w:type="continuationSeparator" w:id="0">
    <w:p w14:paraId="74F09F1D" w14:textId="77777777" w:rsidR="00C07BE3" w:rsidRDefault="00C07BE3" w:rsidP="00FC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21CA2" w14:textId="77777777" w:rsidR="00BE03B8" w:rsidRDefault="00BE03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7B9CF" w14:textId="77777777" w:rsidR="00BE03B8" w:rsidRDefault="00BE03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ACF63" w14:textId="77777777" w:rsidR="00BE03B8" w:rsidRDefault="00BE0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71052" w14:textId="77777777" w:rsidR="00C07BE3" w:rsidRDefault="00C07BE3" w:rsidP="00FC3907">
      <w:r>
        <w:separator/>
      </w:r>
    </w:p>
  </w:footnote>
  <w:footnote w:type="continuationSeparator" w:id="0">
    <w:p w14:paraId="48038B32" w14:textId="77777777" w:rsidR="00C07BE3" w:rsidRDefault="00C07BE3" w:rsidP="00FC3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63CF4" w14:textId="77777777" w:rsidR="00BE03B8" w:rsidRDefault="00BE03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C0BE1" w14:textId="77777777" w:rsidR="00BE03B8" w:rsidRDefault="00BE03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7D590" w14:textId="77777777" w:rsidR="00BE03B8" w:rsidRDefault="00BE0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584E930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682D104"/>
    <w:lvl w:ilvl="0">
      <w:start w:val="1"/>
      <w:numFmt w:val="bullet"/>
      <w:pStyle w:val="ListBullet4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2604E0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4487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09E3C6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 w15:restartNumberingAfterBreak="0">
    <w:nsid w:val="37394403"/>
    <w:multiLevelType w:val="hybridMultilevel"/>
    <w:tmpl w:val="EA9C2A94"/>
    <w:lvl w:ilvl="0" w:tplc="E6246F80">
      <w:start w:val="1"/>
      <w:numFmt w:val="bullet"/>
      <w:lvlRestart w:val="0"/>
      <w:lvlText w:val="•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hideGrammaticalErrors/>
  <w:proofState w:spelling="clean"/>
  <w:defaultTabStop w:val="720"/>
  <w:clickAndTypeStyle w:val="Normal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CEventSaveFileName" w:val="Document4"/>
  </w:docVars>
  <w:rsids>
    <w:rsidRoot w:val="00E04745"/>
    <w:rsid w:val="000143A2"/>
    <w:rsid w:val="00017254"/>
    <w:rsid w:val="000376CE"/>
    <w:rsid w:val="000379F7"/>
    <w:rsid w:val="00040913"/>
    <w:rsid w:val="000413A0"/>
    <w:rsid w:val="00044AFC"/>
    <w:rsid w:val="000577C7"/>
    <w:rsid w:val="00083481"/>
    <w:rsid w:val="00095F9B"/>
    <w:rsid w:val="00096B9C"/>
    <w:rsid w:val="000A132A"/>
    <w:rsid w:val="000B092A"/>
    <w:rsid w:val="000E1FE0"/>
    <w:rsid w:val="000F261A"/>
    <w:rsid w:val="000F30CA"/>
    <w:rsid w:val="000F710F"/>
    <w:rsid w:val="000F7910"/>
    <w:rsid w:val="00123136"/>
    <w:rsid w:val="00137065"/>
    <w:rsid w:val="001479B1"/>
    <w:rsid w:val="00151EC6"/>
    <w:rsid w:val="00156EA7"/>
    <w:rsid w:val="00174788"/>
    <w:rsid w:val="0018025F"/>
    <w:rsid w:val="001C3978"/>
    <w:rsid w:val="0020733D"/>
    <w:rsid w:val="00211FB6"/>
    <w:rsid w:val="0021369D"/>
    <w:rsid w:val="00246025"/>
    <w:rsid w:val="00280B93"/>
    <w:rsid w:val="00282D21"/>
    <w:rsid w:val="00284A5E"/>
    <w:rsid w:val="002A7657"/>
    <w:rsid w:val="002D08DB"/>
    <w:rsid w:val="002D6031"/>
    <w:rsid w:val="002F7C67"/>
    <w:rsid w:val="00305489"/>
    <w:rsid w:val="00306B03"/>
    <w:rsid w:val="003233D7"/>
    <w:rsid w:val="003234E0"/>
    <w:rsid w:val="0032707C"/>
    <w:rsid w:val="00352D55"/>
    <w:rsid w:val="00363573"/>
    <w:rsid w:val="00363AE7"/>
    <w:rsid w:val="00367B06"/>
    <w:rsid w:val="003804C0"/>
    <w:rsid w:val="00385E10"/>
    <w:rsid w:val="003915B0"/>
    <w:rsid w:val="003C2E71"/>
    <w:rsid w:val="003E6E0C"/>
    <w:rsid w:val="003F7B66"/>
    <w:rsid w:val="00415660"/>
    <w:rsid w:val="00415A69"/>
    <w:rsid w:val="004347FA"/>
    <w:rsid w:val="00443C38"/>
    <w:rsid w:val="00455739"/>
    <w:rsid w:val="00466333"/>
    <w:rsid w:val="00472B26"/>
    <w:rsid w:val="00490A75"/>
    <w:rsid w:val="004C1EE4"/>
    <w:rsid w:val="004E3582"/>
    <w:rsid w:val="004F53EB"/>
    <w:rsid w:val="005130E3"/>
    <w:rsid w:val="0052005A"/>
    <w:rsid w:val="005342BD"/>
    <w:rsid w:val="00536354"/>
    <w:rsid w:val="0054038C"/>
    <w:rsid w:val="00557E6B"/>
    <w:rsid w:val="005614BB"/>
    <w:rsid w:val="00573A5C"/>
    <w:rsid w:val="005A0A48"/>
    <w:rsid w:val="005A2157"/>
    <w:rsid w:val="005A6BFA"/>
    <w:rsid w:val="005C1564"/>
    <w:rsid w:val="005E06B3"/>
    <w:rsid w:val="005E3F0A"/>
    <w:rsid w:val="005F01CB"/>
    <w:rsid w:val="005F3316"/>
    <w:rsid w:val="0060463A"/>
    <w:rsid w:val="0061672C"/>
    <w:rsid w:val="00621D2B"/>
    <w:rsid w:val="006245B2"/>
    <w:rsid w:val="00645006"/>
    <w:rsid w:val="00654576"/>
    <w:rsid w:val="00660AC5"/>
    <w:rsid w:val="00662E7C"/>
    <w:rsid w:val="006728D3"/>
    <w:rsid w:val="00685AAF"/>
    <w:rsid w:val="00695431"/>
    <w:rsid w:val="0069687A"/>
    <w:rsid w:val="006A0245"/>
    <w:rsid w:val="006B088B"/>
    <w:rsid w:val="006B1E98"/>
    <w:rsid w:val="006E544D"/>
    <w:rsid w:val="006E5941"/>
    <w:rsid w:val="00700E92"/>
    <w:rsid w:val="00706FF5"/>
    <w:rsid w:val="007217B6"/>
    <w:rsid w:val="0072267B"/>
    <w:rsid w:val="0073390E"/>
    <w:rsid w:val="00737933"/>
    <w:rsid w:val="007405D2"/>
    <w:rsid w:val="007519A6"/>
    <w:rsid w:val="00752B2D"/>
    <w:rsid w:val="00775851"/>
    <w:rsid w:val="00784DE2"/>
    <w:rsid w:val="007A0E9B"/>
    <w:rsid w:val="007A7188"/>
    <w:rsid w:val="007A7F92"/>
    <w:rsid w:val="007D02D3"/>
    <w:rsid w:val="007E4701"/>
    <w:rsid w:val="008073B2"/>
    <w:rsid w:val="008152CF"/>
    <w:rsid w:val="00817307"/>
    <w:rsid w:val="00822DA8"/>
    <w:rsid w:val="00830ED8"/>
    <w:rsid w:val="00835AD6"/>
    <w:rsid w:val="00850A44"/>
    <w:rsid w:val="00870BED"/>
    <w:rsid w:val="008A0B96"/>
    <w:rsid w:val="008A156E"/>
    <w:rsid w:val="008A2D8F"/>
    <w:rsid w:val="008B0925"/>
    <w:rsid w:val="008B560E"/>
    <w:rsid w:val="008B730B"/>
    <w:rsid w:val="008D663E"/>
    <w:rsid w:val="008E1CAE"/>
    <w:rsid w:val="008E5EFD"/>
    <w:rsid w:val="008F0CE2"/>
    <w:rsid w:val="00907FA5"/>
    <w:rsid w:val="00912BAC"/>
    <w:rsid w:val="00923DFB"/>
    <w:rsid w:val="00926E12"/>
    <w:rsid w:val="00940E79"/>
    <w:rsid w:val="009510E8"/>
    <w:rsid w:val="0095534A"/>
    <w:rsid w:val="009775E1"/>
    <w:rsid w:val="009816CA"/>
    <w:rsid w:val="00982B4E"/>
    <w:rsid w:val="009854C4"/>
    <w:rsid w:val="009A1C5C"/>
    <w:rsid w:val="009A42F6"/>
    <w:rsid w:val="009B1678"/>
    <w:rsid w:val="009C4D2A"/>
    <w:rsid w:val="009D427B"/>
    <w:rsid w:val="009D6C26"/>
    <w:rsid w:val="009F2011"/>
    <w:rsid w:val="009F4F41"/>
    <w:rsid w:val="009F5407"/>
    <w:rsid w:val="009F694C"/>
    <w:rsid w:val="00A15392"/>
    <w:rsid w:val="00A268EF"/>
    <w:rsid w:val="00A61DAA"/>
    <w:rsid w:val="00A677FF"/>
    <w:rsid w:val="00A7204A"/>
    <w:rsid w:val="00AA589D"/>
    <w:rsid w:val="00AB708D"/>
    <w:rsid w:val="00AC3EDD"/>
    <w:rsid w:val="00AC5141"/>
    <w:rsid w:val="00AC6B50"/>
    <w:rsid w:val="00AE622C"/>
    <w:rsid w:val="00B24778"/>
    <w:rsid w:val="00B2713B"/>
    <w:rsid w:val="00B3442C"/>
    <w:rsid w:val="00B36427"/>
    <w:rsid w:val="00B44352"/>
    <w:rsid w:val="00B52A89"/>
    <w:rsid w:val="00BB2371"/>
    <w:rsid w:val="00BC6D2F"/>
    <w:rsid w:val="00BD65DF"/>
    <w:rsid w:val="00BE03B8"/>
    <w:rsid w:val="00BE44C8"/>
    <w:rsid w:val="00BE5ECB"/>
    <w:rsid w:val="00BF1386"/>
    <w:rsid w:val="00C04F63"/>
    <w:rsid w:val="00C07BE3"/>
    <w:rsid w:val="00C207F2"/>
    <w:rsid w:val="00C21664"/>
    <w:rsid w:val="00C25368"/>
    <w:rsid w:val="00C33AB4"/>
    <w:rsid w:val="00C42489"/>
    <w:rsid w:val="00C52B06"/>
    <w:rsid w:val="00C71516"/>
    <w:rsid w:val="00C82AB8"/>
    <w:rsid w:val="00CB18D4"/>
    <w:rsid w:val="00CC11B1"/>
    <w:rsid w:val="00CC2690"/>
    <w:rsid w:val="00CE3549"/>
    <w:rsid w:val="00CE482D"/>
    <w:rsid w:val="00CF6EF5"/>
    <w:rsid w:val="00D01C38"/>
    <w:rsid w:val="00D2520D"/>
    <w:rsid w:val="00D33F63"/>
    <w:rsid w:val="00D37878"/>
    <w:rsid w:val="00D4493C"/>
    <w:rsid w:val="00D45D7F"/>
    <w:rsid w:val="00D52787"/>
    <w:rsid w:val="00D7233F"/>
    <w:rsid w:val="00D7490B"/>
    <w:rsid w:val="00D82C4F"/>
    <w:rsid w:val="00D85D37"/>
    <w:rsid w:val="00DB7C88"/>
    <w:rsid w:val="00E02A55"/>
    <w:rsid w:val="00E04745"/>
    <w:rsid w:val="00E34F37"/>
    <w:rsid w:val="00E60543"/>
    <w:rsid w:val="00E67AB7"/>
    <w:rsid w:val="00E70BB8"/>
    <w:rsid w:val="00E727A4"/>
    <w:rsid w:val="00E81F69"/>
    <w:rsid w:val="00E908E7"/>
    <w:rsid w:val="00E9130E"/>
    <w:rsid w:val="00E93287"/>
    <w:rsid w:val="00E94E34"/>
    <w:rsid w:val="00EA05AE"/>
    <w:rsid w:val="00EA18D7"/>
    <w:rsid w:val="00EE1E94"/>
    <w:rsid w:val="00EE49D0"/>
    <w:rsid w:val="00F166D4"/>
    <w:rsid w:val="00F45027"/>
    <w:rsid w:val="00F45D0D"/>
    <w:rsid w:val="00F774CC"/>
    <w:rsid w:val="00F80E45"/>
    <w:rsid w:val="00F91523"/>
    <w:rsid w:val="00F94BBC"/>
    <w:rsid w:val="00F95B5F"/>
    <w:rsid w:val="00FA481C"/>
    <w:rsid w:val="00FB2104"/>
    <w:rsid w:val="00FB3011"/>
    <w:rsid w:val="00FB3C3D"/>
    <w:rsid w:val="00FB52F8"/>
    <w:rsid w:val="00FC3907"/>
    <w:rsid w:val="00FD60A2"/>
    <w:rsid w:val="00FF1FA4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8E61"/>
  <w15:chartTrackingRefBased/>
  <w15:docId w15:val="{E69F10E6-4D39-44ED-B229-2FAD4D5A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245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73390E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  <w:style w:type="paragraph" w:customStyle="1" w:styleId="10sp0">
    <w:name w:val="_1.0sp 0&quot;"/>
    <w:basedOn w:val="Normal0"/>
    <w:rsid w:val="0073390E"/>
    <w:pPr>
      <w:spacing w:after="240"/>
    </w:pPr>
  </w:style>
  <w:style w:type="paragraph" w:customStyle="1" w:styleId="10sp0nospaceafter">
    <w:name w:val="_1.0sp 0&quot; (no space after)"/>
    <w:basedOn w:val="Normal0"/>
    <w:rsid w:val="0073390E"/>
  </w:style>
  <w:style w:type="paragraph" w:customStyle="1" w:styleId="10sp05">
    <w:name w:val="_1.0sp 0.5&quot;"/>
    <w:basedOn w:val="Normal0"/>
    <w:rsid w:val="0073390E"/>
    <w:pPr>
      <w:spacing w:after="240"/>
      <w:ind w:firstLine="720"/>
    </w:pPr>
  </w:style>
  <w:style w:type="paragraph" w:customStyle="1" w:styleId="10sp1">
    <w:name w:val="_1.0sp 1&quot;"/>
    <w:basedOn w:val="Normal0"/>
    <w:rsid w:val="0073390E"/>
    <w:pPr>
      <w:spacing w:after="240"/>
      <w:ind w:firstLine="1440"/>
    </w:pPr>
  </w:style>
  <w:style w:type="paragraph" w:customStyle="1" w:styleId="10sp15">
    <w:name w:val="_1.0sp 1.5&quot;"/>
    <w:basedOn w:val="Normal0"/>
    <w:rsid w:val="0073390E"/>
    <w:pPr>
      <w:spacing w:after="240"/>
      <w:ind w:firstLine="2160"/>
    </w:pPr>
  </w:style>
  <w:style w:type="paragraph" w:customStyle="1" w:styleId="10sp2">
    <w:name w:val="_1.0sp 2&quot;"/>
    <w:basedOn w:val="Normal0"/>
    <w:qFormat/>
    <w:rsid w:val="0073390E"/>
    <w:pPr>
      <w:spacing w:after="240"/>
      <w:ind w:firstLine="2880"/>
    </w:pPr>
  </w:style>
  <w:style w:type="paragraph" w:customStyle="1" w:styleId="10spCentered">
    <w:name w:val="_1.0sp Centered"/>
    <w:basedOn w:val="Normal0"/>
    <w:rsid w:val="0073390E"/>
    <w:pPr>
      <w:spacing w:after="240"/>
      <w:jc w:val="center"/>
    </w:pPr>
  </w:style>
  <w:style w:type="paragraph" w:customStyle="1" w:styleId="10spCenterednospaceafter">
    <w:name w:val="_1.0sp Centered (no space after)"/>
    <w:basedOn w:val="Normal0"/>
    <w:rsid w:val="0073390E"/>
    <w:pPr>
      <w:jc w:val="center"/>
    </w:pPr>
  </w:style>
  <w:style w:type="paragraph" w:customStyle="1" w:styleId="10spHanging05">
    <w:name w:val="_1.0sp Hanging 0.5&quot;"/>
    <w:basedOn w:val="Normal0"/>
    <w:rsid w:val="0073390E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73390E"/>
    <w:pPr>
      <w:ind w:left="720" w:hanging="720"/>
    </w:pPr>
  </w:style>
  <w:style w:type="paragraph" w:customStyle="1" w:styleId="10spHanging1">
    <w:name w:val="_1.0sp Hanging 1&quot;"/>
    <w:basedOn w:val="Normal0"/>
    <w:rsid w:val="0073390E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73390E"/>
    <w:pPr>
      <w:spacing w:after="240"/>
      <w:ind w:left="2160" w:hanging="720"/>
    </w:pPr>
  </w:style>
  <w:style w:type="paragraph" w:customStyle="1" w:styleId="10spHanging2">
    <w:name w:val="_1.0sp Hanging 2&quot;"/>
    <w:basedOn w:val="Normal0"/>
    <w:qFormat/>
    <w:rsid w:val="0073390E"/>
    <w:pPr>
      <w:spacing w:after="240"/>
      <w:ind w:left="2880" w:hanging="720"/>
    </w:pPr>
  </w:style>
  <w:style w:type="paragraph" w:customStyle="1" w:styleId="10spLeftInd05">
    <w:name w:val="_1.0sp Left Ind 0.5&quot;"/>
    <w:basedOn w:val="Normal0"/>
    <w:rsid w:val="0073390E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73390E"/>
    <w:pPr>
      <w:ind w:left="720"/>
    </w:pPr>
  </w:style>
  <w:style w:type="paragraph" w:customStyle="1" w:styleId="10spLeftInd1">
    <w:name w:val="_1.0sp Left Ind 1&quot;"/>
    <w:basedOn w:val="Normal0"/>
    <w:rsid w:val="0073390E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73390E"/>
    <w:pPr>
      <w:spacing w:after="240"/>
      <w:ind w:left="2160"/>
    </w:pPr>
  </w:style>
  <w:style w:type="paragraph" w:customStyle="1" w:styleId="10spLeftInd2">
    <w:name w:val="_1.0sp Left Ind 2&quot;"/>
    <w:basedOn w:val="Normal0"/>
    <w:rsid w:val="0073390E"/>
    <w:pPr>
      <w:spacing w:after="240"/>
      <w:ind w:left="2880"/>
    </w:pPr>
  </w:style>
  <w:style w:type="paragraph" w:customStyle="1" w:styleId="10spLeft-Right05">
    <w:name w:val="_1.0sp Left-Right 0.5&quot;"/>
    <w:basedOn w:val="Normal0"/>
    <w:rsid w:val="0073390E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73390E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73390E"/>
    <w:pPr>
      <w:spacing w:after="240"/>
      <w:ind w:left="2160" w:right="2160"/>
    </w:pPr>
  </w:style>
  <w:style w:type="paragraph" w:customStyle="1" w:styleId="10spLeft-Right2">
    <w:name w:val="_1.0sp Left-Right 2&quot;"/>
    <w:basedOn w:val="Normal0"/>
    <w:qFormat/>
    <w:rsid w:val="0073390E"/>
    <w:pPr>
      <w:spacing w:after="240"/>
      <w:ind w:left="2880" w:right="2880"/>
    </w:pPr>
  </w:style>
  <w:style w:type="paragraph" w:customStyle="1" w:styleId="10spRightAligned">
    <w:name w:val="_1.0sp Right Aligned"/>
    <w:basedOn w:val="Normal0"/>
    <w:rsid w:val="0073390E"/>
    <w:pPr>
      <w:spacing w:after="240"/>
      <w:jc w:val="right"/>
    </w:pPr>
  </w:style>
  <w:style w:type="paragraph" w:customStyle="1" w:styleId="15sp0">
    <w:name w:val="_1.5sp 0&quot;"/>
    <w:basedOn w:val="Normal0"/>
    <w:rsid w:val="0073390E"/>
    <w:pPr>
      <w:spacing w:line="360" w:lineRule="auto"/>
    </w:pPr>
  </w:style>
  <w:style w:type="paragraph" w:customStyle="1" w:styleId="15sp05">
    <w:name w:val="_1.5sp 0.5&quot;"/>
    <w:basedOn w:val="Normal0"/>
    <w:rsid w:val="0073390E"/>
    <w:pPr>
      <w:spacing w:line="360" w:lineRule="auto"/>
      <w:ind w:firstLine="720"/>
    </w:pPr>
  </w:style>
  <w:style w:type="paragraph" w:customStyle="1" w:styleId="15sp1">
    <w:name w:val="_1.5sp 1&quot;"/>
    <w:basedOn w:val="Normal0"/>
    <w:rsid w:val="0073390E"/>
    <w:pPr>
      <w:spacing w:line="360" w:lineRule="auto"/>
      <w:ind w:firstLine="1440"/>
    </w:pPr>
  </w:style>
  <w:style w:type="paragraph" w:customStyle="1" w:styleId="15sp15">
    <w:name w:val="_1.5sp 1.5&quot;"/>
    <w:basedOn w:val="Normal0"/>
    <w:rsid w:val="0073390E"/>
    <w:pPr>
      <w:spacing w:line="360" w:lineRule="auto"/>
      <w:ind w:firstLine="2160"/>
    </w:pPr>
  </w:style>
  <w:style w:type="paragraph" w:customStyle="1" w:styleId="15sp2">
    <w:name w:val="_1.5sp 2&quot;"/>
    <w:basedOn w:val="Normal0"/>
    <w:qFormat/>
    <w:rsid w:val="0073390E"/>
    <w:pPr>
      <w:spacing w:line="360" w:lineRule="auto"/>
      <w:ind w:firstLine="2880"/>
    </w:pPr>
  </w:style>
  <w:style w:type="paragraph" w:customStyle="1" w:styleId="15spCentered">
    <w:name w:val="_1.5sp Centered"/>
    <w:basedOn w:val="Normal0"/>
    <w:rsid w:val="0073390E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73390E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73390E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73390E"/>
    <w:pPr>
      <w:spacing w:line="360" w:lineRule="auto"/>
      <w:ind w:left="2160" w:hanging="720"/>
    </w:pPr>
  </w:style>
  <w:style w:type="paragraph" w:customStyle="1" w:styleId="15spHanging2">
    <w:name w:val="_1.5sp Hanging 2&quot;"/>
    <w:basedOn w:val="Normal0"/>
    <w:qFormat/>
    <w:rsid w:val="0073390E"/>
    <w:pPr>
      <w:spacing w:line="360" w:lineRule="auto"/>
      <w:ind w:left="2880" w:hanging="720"/>
    </w:pPr>
  </w:style>
  <w:style w:type="paragraph" w:customStyle="1" w:styleId="15spLeftInd05">
    <w:name w:val="_1.5sp Left Ind 0.5&quot;"/>
    <w:basedOn w:val="Normal0"/>
    <w:rsid w:val="0073390E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73390E"/>
    <w:pPr>
      <w:spacing w:line="360" w:lineRule="auto"/>
      <w:ind w:left="1440"/>
    </w:pPr>
  </w:style>
  <w:style w:type="paragraph" w:customStyle="1" w:styleId="15spLeftInd15">
    <w:name w:val="_1.5sp Left Ind 1.5&quot;"/>
    <w:basedOn w:val="Normal0"/>
    <w:rsid w:val="0073390E"/>
    <w:pPr>
      <w:spacing w:line="360" w:lineRule="auto"/>
      <w:ind w:left="2160"/>
    </w:pPr>
  </w:style>
  <w:style w:type="paragraph" w:customStyle="1" w:styleId="15spLeftInd2">
    <w:name w:val="_1.5sp Left Ind 2&quot;"/>
    <w:basedOn w:val="Normal0"/>
    <w:rsid w:val="0073390E"/>
    <w:pPr>
      <w:spacing w:line="360" w:lineRule="auto"/>
      <w:ind w:left="2880"/>
    </w:pPr>
  </w:style>
  <w:style w:type="paragraph" w:customStyle="1" w:styleId="15spLeft-Right05">
    <w:name w:val="_1.5sp Left-Right 0.5&quot;"/>
    <w:basedOn w:val="Normal0"/>
    <w:rsid w:val="0073390E"/>
    <w:pPr>
      <w:spacing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73390E"/>
    <w:pPr>
      <w:spacing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73390E"/>
    <w:pPr>
      <w:spacing w:line="360" w:lineRule="auto"/>
      <w:ind w:left="2160" w:right="2160"/>
    </w:pPr>
  </w:style>
  <w:style w:type="paragraph" w:customStyle="1" w:styleId="15spLeft-Right2">
    <w:name w:val="_1.5sp Left-Right 2&quot;"/>
    <w:basedOn w:val="Normal0"/>
    <w:qFormat/>
    <w:rsid w:val="0073390E"/>
    <w:pPr>
      <w:spacing w:line="360" w:lineRule="auto"/>
      <w:ind w:left="2880" w:right="2880"/>
    </w:pPr>
  </w:style>
  <w:style w:type="paragraph" w:customStyle="1" w:styleId="15spRightAligned">
    <w:name w:val="_1.5sp Right Aligned"/>
    <w:basedOn w:val="Normal0"/>
    <w:rsid w:val="0073390E"/>
    <w:pPr>
      <w:spacing w:line="360" w:lineRule="auto"/>
      <w:jc w:val="right"/>
    </w:pPr>
  </w:style>
  <w:style w:type="paragraph" w:customStyle="1" w:styleId="20sp0">
    <w:name w:val="_2.0sp 0&quot;"/>
    <w:basedOn w:val="Normal0"/>
    <w:rsid w:val="0073390E"/>
    <w:pPr>
      <w:spacing w:line="480" w:lineRule="auto"/>
    </w:pPr>
  </w:style>
  <w:style w:type="paragraph" w:customStyle="1" w:styleId="20sp05">
    <w:name w:val="_2.0sp 0.5&quot;"/>
    <w:basedOn w:val="Normal0"/>
    <w:rsid w:val="0073390E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73390E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73390E"/>
    <w:pPr>
      <w:spacing w:line="480" w:lineRule="auto"/>
      <w:ind w:firstLine="2160"/>
    </w:pPr>
  </w:style>
  <w:style w:type="paragraph" w:customStyle="1" w:styleId="20sp2">
    <w:name w:val="_2.0sp 2&quot;"/>
    <w:basedOn w:val="Normal0"/>
    <w:qFormat/>
    <w:rsid w:val="0073390E"/>
    <w:pPr>
      <w:spacing w:line="480" w:lineRule="auto"/>
      <w:ind w:firstLine="2880"/>
    </w:pPr>
  </w:style>
  <w:style w:type="paragraph" w:customStyle="1" w:styleId="20spCentered">
    <w:name w:val="_2.0sp Centered"/>
    <w:basedOn w:val="Normal0"/>
    <w:rsid w:val="0073390E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73390E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73390E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73390E"/>
    <w:pPr>
      <w:spacing w:line="480" w:lineRule="auto"/>
      <w:ind w:left="2160" w:hanging="720"/>
    </w:pPr>
  </w:style>
  <w:style w:type="paragraph" w:customStyle="1" w:styleId="20spHanging2">
    <w:name w:val="_2.0sp Hanging 2&quot;"/>
    <w:basedOn w:val="Normal0"/>
    <w:qFormat/>
    <w:rsid w:val="0073390E"/>
    <w:pPr>
      <w:spacing w:line="480" w:lineRule="auto"/>
      <w:ind w:left="2880" w:hanging="720"/>
    </w:pPr>
  </w:style>
  <w:style w:type="paragraph" w:customStyle="1" w:styleId="20spLeftInd05">
    <w:name w:val="_2.0sp Left Ind 0.5&quot;"/>
    <w:basedOn w:val="Normal0"/>
    <w:rsid w:val="0073390E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73390E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73390E"/>
    <w:pPr>
      <w:spacing w:line="480" w:lineRule="auto"/>
      <w:ind w:left="2160"/>
    </w:pPr>
  </w:style>
  <w:style w:type="paragraph" w:customStyle="1" w:styleId="20spLeftInd2">
    <w:name w:val="_2.0sp Left Ind 2&quot;"/>
    <w:basedOn w:val="Normal0"/>
    <w:rsid w:val="0073390E"/>
    <w:pPr>
      <w:spacing w:line="480" w:lineRule="auto"/>
      <w:ind w:left="2880"/>
    </w:pPr>
  </w:style>
  <w:style w:type="paragraph" w:customStyle="1" w:styleId="20spLeft-Right05">
    <w:name w:val="_2.0sp Left-Right 0.5&quot;"/>
    <w:basedOn w:val="Normal0"/>
    <w:rsid w:val="0073390E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73390E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73390E"/>
    <w:pPr>
      <w:spacing w:line="480" w:lineRule="auto"/>
      <w:ind w:left="2160" w:right="2160"/>
    </w:pPr>
  </w:style>
  <w:style w:type="paragraph" w:customStyle="1" w:styleId="20spLeft-Right2">
    <w:name w:val="_2.0sp Left-Right 2&quot;"/>
    <w:basedOn w:val="Normal0"/>
    <w:qFormat/>
    <w:rsid w:val="0073390E"/>
    <w:pPr>
      <w:spacing w:line="480" w:lineRule="auto"/>
      <w:ind w:left="2880" w:right="2880"/>
    </w:pPr>
  </w:style>
  <w:style w:type="paragraph" w:customStyle="1" w:styleId="20spRightAligned">
    <w:name w:val="_2.0sp Right Aligned"/>
    <w:basedOn w:val="Normal0"/>
    <w:rsid w:val="0073390E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4">
    <w:name w:val="_Custom Heading 4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73390E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73390E"/>
    <w:pPr>
      <w:spacing w:after="240"/>
    </w:pPr>
  </w:style>
  <w:style w:type="paragraph" w:customStyle="1" w:styleId="CustomParagraph2">
    <w:name w:val="_Custom Paragraph 2"/>
    <w:basedOn w:val="Normal0"/>
    <w:rsid w:val="0073390E"/>
    <w:pPr>
      <w:spacing w:after="240"/>
    </w:pPr>
  </w:style>
  <w:style w:type="paragraph" w:customStyle="1" w:styleId="CustomParagraph3">
    <w:name w:val="_Custom Paragraph 3"/>
    <w:basedOn w:val="Normal0"/>
    <w:rsid w:val="0073390E"/>
    <w:pPr>
      <w:spacing w:after="240"/>
    </w:pPr>
  </w:style>
  <w:style w:type="paragraph" w:customStyle="1" w:styleId="CustomParagraph4">
    <w:name w:val="_Custom Paragraph 4"/>
    <w:basedOn w:val="Normal0"/>
    <w:rsid w:val="0073390E"/>
    <w:pPr>
      <w:spacing w:after="240"/>
    </w:pPr>
  </w:style>
  <w:style w:type="paragraph" w:customStyle="1" w:styleId="CustomParagraph5">
    <w:name w:val="_Custom Paragraph 5"/>
    <w:basedOn w:val="Normal0"/>
    <w:rsid w:val="0073390E"/>
    <w:pPr>
      <w:spacing w:after="240"/>
    </w:pPr>
  </w:style>
  <w:style w:type="paragraph" w:customStyle="1" w:styleId="CustomParagraph6">
    <w:name w:val="_Custom Paragraph 6"/>
    <w:basedOn w:val="Normal0"/>
    <w:rsid w:val="0073390E"/>
    <w:pPr>
      <w:spacing w:after="240"/>
    </w:pPr>
  </w:style>
  <w:style w:type="paragraph" w:customStyle="1" w:styleId="HdgCenter">
    <w:name w:val="_Hdg Center"/>
    <w:basedOn w:val="Normal0"/>
    <w:rsid w:val="0073390E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73390E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73390E"/>
    <w:pPr>
      <w:keepNext/>
      <w:keepLines/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73390E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73390E"/>
    <w:pPr>
      <w:keepNext/>
      <w:keepLines/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73390E"/>
    <w:pPr>
      <w:keepNext/>
      <w:keepLines/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73390E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73390E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73390E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73390E"/>
    <w:pPr>
      <w:keepNext/>
      <w:keepLines/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73390E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73390E"/>
    <w:pPr>
      <w:keepNext/>
      <w:keepLines/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73390E"/>
    <w:pPr>
      <w:keepNext/>
      <w:keepLines/>
      <w:spacing w:after="240"/>
    </w:pPr>
    <w:rPr>
      <w:i/>
    </w:rPr>
  </w:style>
  <w:style w:type="paragraph" w:customStyle="1" w:styleId="HdgLeftUnd">
    <w:name w:val="_Hdg Left Und"/>
    <w:basedOn w:val="Normal0"/>
    <w:rsid w:val="0073390E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73390E"/>
    <w:pPr>
      <w:keepNext/>
      <w:keepLines/>
      <w:spacing w:after="240"/>
      <w:jc w:val="right"/>
    </w:pPr>
  </w:style>
  <w:style w:type="paragraph" w:customStyle="1" w:styleId="HdgRightBold">
    <w:name w:val="_Hdg Right Bold"/>
    <w:basedOn w:val="Normal0"/>
    <w:rsid w:val="0073390E"/>
    <w:pPr>
      <w:keepNext/>
      <w:keepLines/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73390E"/>
    <w:pPr>
      <w:keepNext/>
      <w:keepLines/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73390E"/>
    <w:pPr>
      <w:keepNext/>
      <w:keepLines/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73390E"/>
    <w:pPr>
      <w:keepNext/>
      <w:keepLines/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73390E"/>
    <w:pPr>
      <w:keepNext/>
      <w:keepLines/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73390E"/>
    <w:pPr>
      <w:keepNext/>
      <w:keepLines/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73390E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73390E"/>
    <w:pPr>
      <w:tabs>
        <w:tab w:val="right" w:leader="dot" w:pos="8928"/>
        <w:tab w:val="right" w:pos="9360"/>
      </w:tabs>
    </w:pPr>
  </w:style>
  <w:style w:type="paragraph" w:customStyle="1" w:styleId="Non-NumberedHdg1">
    <w:name w:val="_Non-Numbered Hdg 1"/>
    <w:basedOn w:val="Normal0"/>
    <w:rsid w:val="0073390E"/>
    <w:pPr>
      <w:keepNext/>
      <w:keepLines/>
      <w:spacing w:after="240"/>
      <w:jc w:val="center"/>
      <w:outlineLvl w:val="0"/>
    </w:pPr>
    <w:rPr>
      <w:b/>
      <w:u w:val="single"/>
    </w:rPr>
  </w:style>
  <w:style w:type="paragraph" w:customStyle="1" w:styleId="Non-NumberedHdg2">
    <w:name w:val="_Non-Numbered Hdg 2"/>
    <w:basedOn w:val="Normal0"/>
    <w:rsid w:val="0073390E"/>
    <w:pPr>
      <w:keepNext/>
      <w:keepLines/>
      <w:spacing w:after="240"/>
      <w:outlineLvl w:val="1"/>
    </w:pPr>
    <w:rPr>
      <w:b/>
      <w:u w:val="single"/>
    </w:rPr>
  </w:style>
  <w:style w:type="paragraph" w:customStyle="1" w:styleId="Non-NumberedHdg3">
    <w:name w:val="_Non-Numbered Hdg 3"/>
    <w:basedOn w:val="Normal0"/>
    <w:rsid w:val="0073390E"/>
    <w:pPr>
      <w:keepNext/>
      <w:keepLines/>
      <w:spacing w:after="240"/>
      <w:ind w:left="720"/>
      <w:outlineLvl w:val="2"/>
    </w:pPr>
    <w:rPr>
      <w:u w:val="single"/>
    </w:rPr>
  </w:style>
  <w:style w:type="paragraph" w:customStyle="1" w:styleId="TableCentered">
    <w:name w:val="_Table Centered"/>
    <w:basedOn w:val="Normal0"/>
    <w:rsid w:val="0073390E"/>
    <w:pPr>
      <w:jc w:val="center"/>
    </w:pPr>
  </w:style>
  <w:style w:type="paragraph" w:customStyle="1" w:styleId="TableDecimalAlign">
    <w:name w:val="_Table Decimal Align"/>
    <w:basedOn w:val="Normal0"/>
    <w:rsid w:val="0073390E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73390E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73390E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73390E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73390E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73390E"/>
  </w:style>
  <w:style w:type="paragraph" w:customStyle="1" w:styleId="TableRightAlign">
    <w:name w:val="_Table Right Align"/>
    <w:basedOn w:val="Normal0"/>
    <w:rsid w:val="0073390E"/>
    <w:pPr>
      <w:jc w:val="right"/>
    </w:pPr>
  </w:style>
  <w:style w:type="paragraph" w:styleId="FootnoteText">
    <w:name w:val="footnote text"/>
    <w:basedOn w:val="Normal0"/>
    <w:link w:val="FootnoteTextChar"/>
    <w:rsid w:val="0073390E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rsid w:val="0073390E"/>
    <w:rPr>
      <w:rFonts w:ascii="Times New Roman" w:eastAsia="SimSun" w:hAnsi="Times New Roman" w:cs="Times New Roman"/>
      <w:sz w:val="24"/>
      <w:szCs w:val="20"/>
    </w:rPr>
  </w:style>
  <w:style w:type="paragraph" w:styleId="ListBullet">
    <w:name w:val="List Bullet"/>
    <w:basedOn w:val="Normal"/>
    <w:rsid w:val="0073390E"/>
    <w:pPr>
      <w:numPr>
        <w:numId w:val="3"/>
      </w:numPr>
      <w:spacing w:after="240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73390E"/>
    <w:pPr>
      <w:numPr>
        <w:numId w:val="5"/>
      </w:numPr>
      <w:spacing w:after="24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73390E"/>
    <w:pPr>
      <w:numPr>
        <w:numId w:val="7"/>
      </w:numPr>
      <w:spacing w:after="24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73390E"/>
    <w:pPr>
      <w:numPr>
        <w:numId w:val="9"/>
      </w:numPr>
      <w:spacing w:after="24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73390E"/>
    <w:pPr>
      <w:numPr>
        <w:numId w:val="11"/>
      </w:numPr>
      <w:spacing w:after="240"/>
    </w:pPr>
    <w:rPr>
      <w:rFonts w:eastAsia="SimSun"/>
      <w:szCs w:val="24"/>
      <w:lang w:eastAsia="zh-CN"/>
    </w:rPr>
  </w:style>
  <w:style w:type="table" w:styleId="TableGrid">
    <w:name w:val="Table Grid"/>
    <w:basedOn w:val="TableNormal"/>
    <w:uiPriority w:val="39"/>
    <w:rsid w:val="0044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FC39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3B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3B8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B52A89"/>
    <w:pPr>
      <w:suppressAutoHyphens w:val="0"/>
      <w:spacing w:before="100" w:beforeAutospacing="1" w:after="100" w:afterAutospacing="1"/>
    </w:pPr>
    <w:rPr>
      <w:rFonts w:eastAsia="Times New Roman"/>
      <w:szCs w:val="24"/>
    </w:rPr>
  </w:style>
  <w:style w:type="character" w:styleId="Emphasis">
    <w:name w:val="Emphasis"/>
    <w:basedOn w:val="DefaultParagraphFont"/>
    <w:uiPriority w:val="20"/>
    <w:qFormat/>
    <w:rsid w:val="00B52A89"/>
    <w:rPr>
      <w:i/>
      <w:iCs/>
    </w:rPr>
  </w:style>
  <w:style w:type="paragraph" w:styleId="Revision">
    <w:name w:val="Revision"/>
    <w:hidden/>
    <w:uiPriority w:val="99"/>
    <w:semiHidden/>
    <w:rsid w:val="00DB7C88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6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1286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Zuber Lawler and Del Duca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M. Medalle</dc:creator>
  <cp:keywords/>
  <dc:description/>
  <cp:lastModifiedBy>Mimi M. Medalle</cp:lastModifiedBy>
  <cp:revision>2</cp:revision>
  <dcterms:created xsi:type="dcterms:W3CDTF">2022-11-22T05:04:00Z</dcterms:created>
  <dcterms:modified xsi:type="dcterms:W3CDTF">2022-11-22T05:04:00Z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d8fd3b26-bce8-4e49-bdc1-db561377df49</vt:lpwstr>
  </property>
</Properties>
</file>